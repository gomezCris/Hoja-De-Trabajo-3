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CEB4A0" w14:textId="77777777" w:rsidR="009B21AA" w:rsidRDefault="00C433D0">
      <w:pPr>
        <w:spacing w:after="0"/>
        <w:rPr>
          <w:rFonts w:ascii="Book Antiqua" w:hAnsi="Book Antiqua"/>
          <w:color w:val="808080"/>
          <w:sz w:val="28"/>
        </w:rPr>
      </w:pPr>
      <w:r>
        <w:rPr>
          <w:noProof/>
        </w:rPr>
        <w:drawing>
          <wp:anchor distT="0" distB="0" distL="0" distR="114935" simplePos="0" relativeHeight="251657728" behindDoc="0" locked="0" layoutInCell="1" allowOverlap="1" wp14:anchorId="77D182B1" wp14:editId="3B8FB3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065" cy="923290"/>
            <wp:effectExtent l="0" t="0" r="0" b="0"/>
            <wp:wrapSquare wrapText="bothSides"/>
            <wp:docPr id="4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923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1AA">
        <w:rPr>
          <w:rFonts w:ascii="Book Antiqua" w:hAnsi="Book Antiqua"/>
          <w:color w:val="808080"/>
          <w:sz w:val="40"/>
        </w:rPr>
        <w:t xml:space="preserve">    U</w:t>
      </w:r>
      <w:r w:rsidR="009B21AA">
        <w:rPr>
          <w:rFonts w:ascii="Book Antiqua" w:hAnsi="Book Antiqua"/>
          <w:color w:val="808080"/>
          <w:sz w:val="28"/>
        </w:rPr>
        <w:t>NIVERSIDAD</w:t>
      </w:r>
      <w:r w:rsidR="009B21AA">
        <w:rPr>
          <w:rFonts w:ascii="Book Antiqua" w:hAnsi="Book Antiqua"/>
          <w:color w:val="808080"/>
          <w:sz w:val="36"/>
        </w:rPr>
        <w:t xml:space="preserve"> </w:t>
      </w:r>
      <w:r w:rsidR="009B21AA">
        <w:rPr>
          <w:rFonts w:ascii="Book Antiqua" w:hAnsi="Book Antiqua"/>
          <w:color w:val="808080"/>
          <w:sz w:val="40"/>
        </w:rPr>
        <w:t>M</w:t>
      </w:r>
      <w:r w:rsidR="009B21AA">
        <w:rPr>
          <w:rFonts w:ascii="Book Antiqua" w:hAnsi="Book Antiqua"/>
          <w:color w:val="808080"/>
          <w:sz w:val="28"/>
        </w:rPr>
        <w:t>ARIANO</w:t>
      </w:r>
      <w:r w:rsidR="009B21AA">
        <w:rPr>
          <w:rFonts w:ascii="Book Antiqua" w:hAnsi="Book Antiqua"/>
          <w:color w:val="808080"/>
          <w:sz w:val="36"/>
        </w:rPr>
        <w:t xml:space="preserve"> </w:t>
      </w:r>
      <w:r w:rsidR="00DC3E6B">
        <w:rPr>
          <w:rFonts w:ascii="Book Antiqua" w:hAnsi="Book Antiqua"/>
          <w:color w:val="808080"/>
          <w:sz w:val="40"/>
        </w:rPr>
        <w:t>G</w:t>
      </w:r>
      <w:r w:rsidR="00DC3E6B">
        <w:rPr>
          <w:rFonts w:ascii="Book Antiqua" w:hAnsi="Book Antiqua"/>
          <w:color w:val="808080"/>
          <w:sz w:val="28"/>
        </w:rPr>
        <w:t>ÁLVEZ DE</w:t>
      </w:r>
      <w:r w:rsidR="009B21AA">
        <w:rPr>
          <w:rFonts w:ascii="Book Antiqua" w:hAnsi="Book Antiqua"/>
          <w:color w:val="808080"/>
          <w:sz w:val="36"/>
        </w:rPr>
        <w:t xml:space="preserve"> </w:t>
      </w:r>
      <w:r w:rsidR="009B21AA">
        <w:rPr>
          <w:rFonts w:ascii="Book Antiqua" w:hAnsi="Book Antiqua"/>
          <w:color w:val="808080"/>
          <w:sz w:val="40"/>
        </w:rPr>
        <w:t>G</w:t>
      </w:r>
      <w:r w:rsidR="009B21AA">
        <w:rPr>
          <w:rFonts w:ascii="Book Antiqua" w:hAnsi="Book Antiqua"/>
          <w:color w:val="808080"/>
          <w:sz w:val="28"/>
        </w:rPr>
        <w:t>UATEMALA</w:t>
      </w:r>
    </w:p>
    <w:p w14:paraId="16F459C2" w14:textId="77777777" w:rsidR="009B21AA" w:rsidRDefault="009B21AA">
      <w:pPr>
        <w:spacing w:after="0"/>
        <w:rPr>
          <w:rFonts w:ascii="Book Antiqua" w:hAnsi="Book Antiqua"/>
          <w:color w:val="808080"/>
          <w:sz w:val="28"/>
        </w:rPr>
      </w:pPr>
      <w:r>
        <w:rPr>
          <w:rFonts w:ascii="Book Antiqua" w:hAnsi="Book Antiqua"/>
          <w:color w:val="808080"/>
          <w:sz w:val="40"/>
        </w:rPr>
        <w:t>F</w:t>
      </w:r>
      <w:r>
        <w:rPr>
          <w:rFonts w:ascii="Book Antiqua" w:hAnsi="Book Antiqua"/>
          <w:color w:val="808080"/>
          <w:sz w:val="28"/>
        </w:rPr>
        <w:t xml:space="preserve">ACULTAD DE </w:t>
      </w:r>
      <w:r>
        <w:rPr>
          <w:rFonts w:ascii="Book Antiqua" w:hAnsi="Book Antiqua"/>
          <w:color w:val="808080"/>
          <w:sz w:val="36"/>
        </w:rPr>
        <w:t>I</w:t>
      </w:r>
      <w:r>
        <w:rPr>
          <w:rFonts w:ascii="Book Antiqua" w:hAnsi="Book Antiqua"/>
          <w:color w:val="808080"/>
          <w:sz w:val="28"/>
        </w:rPr>
        <w:t xml:space="preserve">NGENIERÍA EN </w:t>
      </w:r>
      <w:r>
        <w:rPr>
          <w:rFonts w:ascii="Book Antiqua" w:hAnsi="Book Antiqua"/>
          <w:color w:val="808080"/>
          <w:sz w:val="40"/>
        </w:rPr>
        <w:t>S</w:t>
      </w:r>
      <w:r>
        <w:rPr>
          <w:rFonts w:ascii="Book Antiqua" w:hAnsi="Book Antiqua"/>
          <w:color w:val="808080"/>
          <w:sz w:val="28"/>
        </w:rPr>
        <w:t xml:space="preserve">ISTEMAS DE </w:t>
      </w:r>
      <w:r>
        <w:rPr>
          <w:rFonts w:ascii="Book Antiqua" w:hAnsi="Book Antiqua"/>
          <w:color w:val="808080"/>
          <w:sz w:val="40"/>
        </w:rPr>
        <w:t>I</w:t>
      </w:r>
      <w:r>
        <w:rPr>
          <w:rFonts w:ascii="Book Antiqua" w:hAnsi="Book Antiqua"/>
          <w:color w:val="808080"/>
          <w:sz w:val="28"/>
        </w:rPr>
        <w:t>NFORMACIÓN</w:t>
      </w:r>
    </w:p>
    <w:p w14:paraId="3724363A" w14:textId="77777777" w:rsidR="00A37342" w:rsidRDefault="00A37342" w:rsidP="007F5A76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0341253E" w14:textId="3975D291" w:rsidR="00A37342" w:rsidRDefault="00A37342" w:rsidP="007F5A76">
      <w:pPr>
        <w:spacing w:line="36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NOMBRE:</w:t>
      </w:r>
      <w:r w:rsidR="00B65DDF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65DDF" w:rsidRPr="00FE3A22">
        <w:rPr>
          <w:rFonts w:ascii="Arial" w:eastAsia="Times New Roman" w:hAnsi="Arial" w:cs="Arial"/>
          <w:bCs/>
          <w:sz w:val="20"/>
          <w:szCs w:val="20"/>
        </w:rPr>
        <w:t>Cristian Coronado</w:t>
      </w:r>
      <w:r w:rsidR="00B65DDF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65DDF">
        <w:rPr>
          <w:rFonts w:ascii="Arial" w:eastAsia="Times New Roman" w:hAnsi="Arial" w:cs="Arial"/>
          <w:b/>
          <w:sz w:val="20"/>
          <w:szCs w:val="20"/>
        </w:rPr>
        <w:tab/>
      </w:r>
      <w:r w:rsidR="00B65DDF"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>CARNET:</w:t>
      </w:r>
      <w:r w:rsidR="00B65DDF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65DDF" w:rsidRPr="00FE3A22">
        <w:rPr>
          <w:rFonts w:ascii="Arial" w:eastAsia="Times New Roman" w:hAnsi="Arial" w:cs="Arial"/>
          <w:bCs/>
          <w:sz w:val="20"/>
          <w:szCs w:val="20"/>
        </w:rPr>
        <w:t>9941-19-4190</w:t>
      </w:r>
      <w:r w:rsidR="00B65DDF">
        <w:rPr>
          <w:rFonts w:ascii="Arial" w:eastAsia="Times New Roman" w:hAnsi="Arial" w:cs="Arial"/>
          <w:b/>
          <w:sz w:val="20"/>
          <w:szCs w:val="20"/>
        </w:rPr>
        <w:tab/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SECCION:</w:t>
      </w:r>
      <w:r w:rsidR="00B65DDF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65DDF" w:rsidRPr="00FE3A22">
        <w:rPr>
          <w:rFonts w:ascii="Arial" w:eastAsia="Times New Roman" w:hAnsi="Arial" w:cs="Arial"/>
          <w:bCs/>
          <w:sz w:val="20"/>
          <w:szCs w:val="20"/>
        </w:rPr>
        <w:t>B</w:t>
      </w:r>
      <w:r w:rsidR="00B65DDF">
        <w:rPr>
          <w:rFonts w:ascii="Arial" w:eastAsia="Times New Roman" w:hAnsi="Arial" w:cs="Arial"/>
          <w:b/>
          <w:sz w:val="20"/>
          <w:szCs w:val="20"/>
        </w:rPr>
        <w:tab/>
      </w:r>
      <w:r w:rsidR="00B65DDF"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>FECHA:</w:t>
      </w:r>
      <w:r w:rsidR="00B65DDF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65DDF" w:rsidRPr="00FE3A22">
        <w:rPr>
          <w:rFonts w:ascii="Arial" w:eastAsia="Times New Roman" w:hAnsi="Arial" w:cs="Arial"/>
          <w:bCs/>
          <w:sz w:val="20"/>
          <w:szCs w:val="20"/>
        </w:rPr>
        <w:t>01-03-2020</w:t>
      </w:r>
      <w:r w:rsidR="00FE3A22">
        <w:rPr>
          <w:rFonts w:ascii="Arial" w:eastAsia="Times New Roman" w:hAnsi="Arial" w:cs="Arial"/>
          <w:bCs/>
          <w:sz w:val="20"/>
          <w:szCs w:val="20"/>
        </w:rPr>
        <w:br/>
      </w:r>
      <w:r w:rsidR="00FE3A22">
        <w:rPr>
          <w:rFonts w:ascii="Arial" w:eastAsia="Times New Roman" w:hAnsi="Arial" w:cs="Arial"/>
          <w:b/>
          <w:sz w:val="20"/>
          <w:szCs w:val="20"/>
        </w:rPr>
        <w:t>CURSO</w:t>
      </w:r>
      <w:r w:rsidR="00FE3A2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FE3A22">
        <w:rPr>
          <w:rFonts w:ascii="Arial" w:eastAsia="Times New Roman" w:hAnsi="Arial" w:cs="Arial"/>
          <w:bCs/>
          <w:sz w:val="20"/>
          <w:szCs w:val="20"/>
        </w:rPr>
        <w:t>Programación I</w:t>
      </w:r>
      <w:r w:rsidR="00FE3A22">
        <w:rPr>
          <w:rFonts w:ascii="Arial" w:eastAsia="Times New Roman" w:hAnsi="Arial" w:cs="Arial"/>
          <w:bCs/>
          <w:sz w:val="20"/>
          <w:szCs w:val="20"/>
        </w:rPr>
        <w:tab/>
      </w:r>
      <w:r w:rsidR="00FE3A22">
        <w:rPr>
          <w:rFonts w:ascii="Arial" w:eastAsia="Times New Roman" w:hAnsi="Arial" w:cs="Arial"/>
          <w:bCs/>
          <w:sz w:val="20"/>
          <w:szCs w:val="20"/>
        </w:rPr>
        <w:tab/>
      </w:r>
      <w:r w:rsidR="00FE3A22">
        <w:rPr>
          <w:rFonts w:ascii="Arial" w:eastAsia="Times New Roman" w:hAnsi="Arial" w:cs="Arial"/>
          <w:b/>
          <w:sz w:val="20"/>
          <w:szCs w:val="20"/>
        </w:rPr>
        <w:t>CATEDRÁTICO</w:t>
      </w:r>
      <w:r w:rsidR="00FE3A22">
        <w:rPr>
          <w:rFonts w:ascii="Arial" w:eastAsia="Times New Roman" w:hAnsi="Arial" w:cs="Arial"/>
          <w:b/>
          <w:sz w:val="20"/>
          <w:szCs w:val="20"/>
        </w:rPr>
        <w:t>:</w:t>
      </w:r>
      <w:r w:rsidR="00FE3A22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FE3A22">
        <w:rPr>
          <w:rFonts w:ascii="Arial" w:eastAsia="Times New Roman" w:hAnsi="Arial" w:cs="Arial"/>
          <w:bCs/>
          <w:sz w:val="20"/>
          <w:szCs w:val="20"/>
        </w:rPr>
        <w:t>Ing.</w:t>
      </w:r>
      <w:r w:rsidR="00FE3A22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FE3A22">
        <w:rPr>
          <w:rFonts w:ascii="Arial" w:eastAsia="Times New Roman" w:hAnsi="Arial" w:cs="Arial"/>
          <w:bCs/>
          <w:sz w:val="20"/>
          <w:szCs w:val="20"/>
        </w:rPr>
        <w:t>Francisco Aroche</w:t>
      </w:r>
      <w:r w:rsidR="00FE3A22">
        <w:rPr>
          <w:rFonts w:ascii="Arial" w:eastAsia="Times New Roman" w:hAnsi="Arial" w:cs="Arial"/>
          <w:bCs/>
          <w:sz w:val="20"/>
          <w:szCs w:val="20"/>
        </w:rPr>
        <w:tab/>
      </w:r>
      <w:r w:rsidR="00FE3A22">
        <w:rPr>
          <w:rFonts w:ascii="Arial" w:eastAsia="Times New Roman" w:hAnsi="Arial" w:cs="Arial"/>
          <w:bCs/>
          <w:sz w:val="20"/>
          <w:szCs w:val="20"/>
        </w:rPr>
        <w:tab/>
      </w:r>
    </w:p>
    <w:p w14:paraId="781BE87A" w14:textId="0A987F1F" w:rsidR="00FE3A22" w:rsidRDefault="00FE3A22" w:rsidP="00FE3A22">
      <w:pPr>
        <w:pStyle w:val="Ttulo1"/>
        <w:jc w:val="center"/>
        <w:rPr>
          <w:rFonts w:eastAsia="Times New Roman"/>
          <w:b/>
          <w:bCs/>
        </w:rPr>
      </w:pPr>
      <w:bookmarkStart w:id="0" w:name="_GoBack"/>
      <w:bookmarkEnd w:id="0"/>
      <w:r w:rsidRPr="00FE3A22">
        <w:rPr>
          <w:rFonts w:eastAsia="Times New Roman"/>
          <w:b/>
          <w:bCs/>
        </w:rPr>
        <w:t>HOJA DE TRABAJO No. 3</w:t>
      </w:r>
    </w:p>
    <w:p w14:paraId="13C90DBB" w14:textId="77777777" w:rsidR="00FE3A22" w:rsidRDefault="00FE3A22" w:rsidP="00FE3A22">
      <w:pPr>
        <w:spacing w:after="0"/>
      </w:pPr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A22">
        <w:rPr>
          <w:b/>
          <w:bCs/>
        </w:rPr>
        <w:t>EJERCICIO 1</w:t>
      </w:r>
    </w:p>
    <w:p w14:paraId="23207675" w14:textId="77777777" w:rsidR="00FE3A22" w:rsidRDefault="00FE3A22" w:rsidP="00FE3A22">
      <w:pPr>
        <w:spacing w:after="0"/>
      </w:pPr>
      <w:r>
        <w:t>El presidente de un club de futbol requiere calcular el sueldo de sus jugadores</w:t>
      </w:r>
    </w:p>
    <w:p w14:paraId="2F6D30D6" w14:textId="77777777" w:rsidR="00FE3A22" w:rsidRDefault="00FE3A22" w:rsidP="00FE3A22">
      <w:pPr>
        <w:spacing w:after="0"/>
      </w:pPr>
      <w:r>
        <w:t>si se tiene como dato la edad y la nacionalidad del jugador.</w:t>
      </w:r>
    </w:p>
    <w:p w14:paraId="0AF73C6A" w14:textId="77777777" w:rsidR="00FE3A22" w:rsidRDefault="00FE3A22" w:rsidP="00FE3A22">
      <w:pPr>
        <w:spacing w:after="0"/>
      </w:pPr>
    </w:p>
    <w:p w14:paraId="685B1928" w14:textId="49D1034E" w:rsidR="00FE3A22" w:rsidRDefault="00FE3A22" w:rsidP="00FE3A22">
      <w:pPr>
        <w:spacing w:after="0"/>
      </w:pPr>
      <w:proofErr w:type="spellStart"/>
      <w:r>
        <w:t>Ademas</w:t>
      </w:r>
      <w:proofErr w:type="spellEnd"/>
      <w:r>
        <w:t xml:space="preserve"> se sabe que el sueldo se calculara de la siguiente manera:</w:t>
      </w:r>
      <w:r>
        <w:t xml:space="preserve"> </w:t>
      </w:r>
      <w:r>
        <w:t>Sueldo fijo $2500.00</w:t>
      </w:r>
      <w:r>
        <w:t xml:space="preserve"> </w:t>
      </w:r>
      <w:r>
        <w:t>Si es extranjero recibe un bono de $500.00</w:t>
      </w:r>
    </w:p>
    <w:p w14:paraId="09E10CD8" w14:textId="77777777" w:rsidR="00FE3A22" w:rsidRDefault="00FE3A22" w:rsidP="00FE3A22">
      <w:pPr>
        <w:spacing w:after="0"/>
      </w:pPr>
    </w:p>
    <w:p w14:paraId="19B670DF" w14:textId="77777777" w:rsidR="00FE3A22" w:rsidRDefault="00FE3A22" w:rsidP="00FE3A22">
      <w:pPr>
        <w:spacing w:after="0"/>
      </w:pPr>
      <w:r>
        <w:t>Si la edad esta entre 15 y 20, el salario incrementa en $1400.00</w:t>
      </w:r>
    </w:p>
    <w:p w14:paraId="0714C98C" w14:textId="77777777" w:rsidR="00FE3A22" w:rsidRDefault="00FE3A22" w:rsidP="00FE3A22">
      <w:pPr>
        <w:spacing w:after="0"/>
      </w:pPr>
      <w:r>
        <w:t>Si la edad esta entre 21 y 25, el salario incrementa en $1500.00</w:t>
      </w:r>
    </w:p>
    <w:p w14:paraId="4384AB9E" w14:textId="77777777" w:rsidR="00FE3A22" w:rsidRDefault="00FE3A22" w:rsidP="00FE3A22">
      <w:pPr>
        <w:spacing w:after="0"/>
      </w:pPr>
      <w:r>
        <w:t>Si la edad esta entre 26 y 30, el salario incrementa en $1200.00</w:t>
      </w:r>
    </w:p>
    <w:p w14:paraId="53B8A93C" w14:textId="77777777" w:rsidR="00FE3A22" w:rsidRDefault="00FE3A22" w:rsidP="00FE3A22">
      <w:pPr>
        <w:spacing w:after="0"/>
      </w:pPr>
      <w:r>
        <w:t>Si la edad es mayor a 30, el salario incrementa en $800.00</w:t>
      </w:r>
    </w:p>
    <w:p w14:paraId="6E413EA8" w14:textId="77777777" w:rsidR="00FE3A22" w:rsidRDefault="00FE3A22" w:rsidP="00FE3A22">
      <w:pPr>
        <w:spacing w:after="0"/>
      </w:pPr>
      <w:r>
        <w:t>Determine el sueldo del jugador si se tiene como datos la edad y nacionalidad.</w:t>
      </w:r>
    </w:p>
    <w:p w14:paraId="580DA765" w14:textId="77777777" w:rsidR="00FE3A22" w:rsidRDefault="00FE3A22" w:rsidP="00FE3A22">
      <w:pPr>
        <w:spacing w:after="0"/>
      </w:pPr>
    </w:p>
    <w:p w14:paraId="1EDBAAFB" w14:textId="77777777" w:rsidR="00FE3A22" w:rsidRDefault="00FE3A22" w:rsidP="00FE3A22">
      <w:pPr>
        <w:spacing w:after="0"/>
      </w:pPr>
      <w:r>
        <w:t>Mostrar un reporte del total a pagar de planilla, así como el total de jugadores por</w:t>
      </w:r>
    </w:p>
    <w:p w14:paraId="6C3B1820" w14:textId="77777777" w:rsidR="00FE3A22" w:rsidRDefault="00FE3A22" w:rsidP="00FE3A22">
      <w:pPr>
        <w:spacing w:after="0"/>
      </w:pPr>
      <w:r>
        <w:t xml:space="preserve">los rangos de edad. </w:t>
      </w:r>
      <w:proofErr w:type="spellStart"/>
      <w:r>
        <w:t>Ademas</w:t>
      </w:r>
      <w:proofErr w:type="spellEnd"/>
      <w:r>
        <w:t xml:space="preserve"> de indicar que rango de edad es el </w:t>
      </w:r>
      <w:proofErr w:type="spellStart"/>
      <w:r>
        <w:t>mas</w:t>
      </w:r>
      <w:proofErr w:type="spellEnd"/>
      <w:r>
        <w:t xml:space="preserve"> remunerado.</w:t>
      </w:r>
    </w:p>
    <w:p w14:paraId="321985A0" w14:textId="77777777" w:rsidR="00FE3A22" w:rsidRPr="00FE3A22" w:rsidRDefault="00FE3A22" w:rsidP="00FE3A22">
      <w:pPr>
        <w:spacing w:after="0"/>
        <w:rPr>
          <w:lang w:val="en-US"/>
        </w:rPr>
      </w:pPr>
      <w:r w:rsidRPr="00FE3A22">
        <w:rPr>
          <w:lang w:val="en-US"/>
        </w:rPr>
        <w:t>*/</w:t>
      </w:r>
    </w:p>
    <w:p w14:paraId="18282AA9" w14:textId="77777777" w:rsidR="00FE3A22" w:rsidRPr="00FE3A22" w:rsidRDefault="00FE3A22" w:rsidP="00FE3A22">
      <w:pPr>
        <w:spacing w:after="0"/>
        <w:rPr>
          <w:lang w:val="en-US"/>
        </w:rPr>
      </w:pPr>
    </w:p>
    <w:p w14:paraId="57F95F9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</w:t>
      </w:r>
      <w:proofErr w:type="spellStart"/>
      <w:r w:rsidRPr="00FE3A22">
        <w:rPr>
          <w:lang w:val="en-US"/>
        </w:rPr>
        <w:t>fstream</w:t>
      </w:r>
      <w:proofErr w:type="spellEnd"/>
      <w:r w:rsidRPr="00FE3A22">
        <w:rPr>
          <w:lang w:val="en-US"/>
        </w:rPr>
        <w:t>&gt;</w:t>
      </w:r>
    </w:p>
    <w:p w14:paraId="14D45D8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&lt;iostream&gt;</w:t>
      </w:r>
    </w:p>
    <w:p w14:paraId="3213BBD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&lt;string&gt;</w:t>
      </w:r>
    </w:p>
    <w:p w14:paraId="3A19CD6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&lt;vector&gt;</w:t>
      </w:r>
    </w:p>
    <w:p w14:paraId="0AE96E91" w14:textId="77777777" w:rsidR="00FE3A22" w:rsidRPr="00FE3A22" w:rsidRDefault="00FE3A22" w:rsidP="00FE3A22">
      <w:pPr>
        <w:spacing w:after="0" w:line="240" w:lineRule="auto"/>
        <w:rPr>
          <w:lang w:val="en-US"/>
        </w:rPr>
      </w:pPr>
    </w:p>
    <w:p w14:paraId="3843601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using namespace std;</w:t>
      </w:r>
    </w:p>
    <w:p w14:paraId="0BCAC4D4" w14:textId="77777777" w:rsidR="00FE3A22" w:rsidRPr="00FE3A22" w:rsidRDefault="00FE3A22" w:rsidP="00FE3A22">
      <w:pPr>
        <w:spacing w:after="0" w:line="240" w:lineRule="auto"/>
        <w:rPr>
          <w:lang w:val="en-US"/>
        </w:rPr>
      </w:pPr>
    </w:p>
    <w:p w14:paraId="7CEDA465" w14:textId="77777777" w:rsidR="00FE3A22" w:rsidRDefault="00FE3A22" w:rsidP="00FE3A22">
      <w:pPr>
        <w:spacing w:after="0" w:line="240" w:lineRule="auto"/>
      </w:pPr>
      <w:r>
        <w:t>//Declaración de estructura de tipo Jugador</w:t>
      </w:r>
    </w:p>
    <w:p w14:paraId="43C8BD6A" w14:textId="77777777" w:rsidR="00FE3A22" w:rsidRDefault="00FE3A22" w:rsidP="00FE3A22">
      <w:pPr>
        <w:spacing w:after="0" w:line="240" w:lineRule="auto"/>
      </w:pPr>
    </w:p>
    <w:p w14:paraId="071755C4" w14:textId="77777777" w:rsidR="00FE3A22" w:rsidRDefault="00FE3A22" w:rsidP="00FE3A22">
      <w:pPr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gramStart"/>
      <w:r>
        <w:t>Jugadores{</w:t>
      </w:r>
      <w:proofErr w:type="gramEnd"/>
    </w:p>
    <w:p w14:paraId="2541F3E8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nombre;</w:t>
      </w:r>
    </w:p>
    <w:p w14:paraId="6E36CB7E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apellido;</w:t>
      </w:r>
    </w:p>
    <w:p w14:paraId="4729942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edad;</w:t>
      </w:r>
    </w:p>
    <w:p w14:paraId="2125DE9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esGuatemalteco</w:t>
      </w:r>
      <w:proofErr w:type="spellEnd"/>
      <w:r>
        <w:t>;</w:t>
      </w:r>
    </w:p>
    <w:p w14:paraId="44D9C7D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sueldo;</w:t>
      </w:r>
    </w:p>
    <w:p w14:paraId="71D51DCF" w14:textId="77777777" w:rsidR="00FE3A22" w:rsidRDefault="00FE3A22" w:rsidP="00FE3A22">
      <w:pPr>
        <w:spacing w:after="0" w:line="240" w:lineRule="auto"/>
      </w:pPr>
      <w:r>
        <w:t>};</w:t>
      </w:r>
    </w:p>
    <w:p w14:paraId="17E574B4" w14:textId="77777777" w:rsidR="00FE3A22" w:rsidRDefault="00FE3A22" w:rsidP="00FE3A22">
      <w:pPr>
        <w:spacing w:after="0" w:line="240" w:lineRule="auto"/>
      </w:pPr>
    </w:p>
    <w:p w14:paraId="58BAE373" w14:textId="77777777" w:rsidR="00FE3A22" w:rsidRDefault="00FE3A22" w:rsidP="00FE3A22">
      <w:pPr>
        <w:spacing w:after="0" w:line="240" w:lineRule="auto"/>
      </w:pPr>
      <w:r>
        <w:t>//Creación de vector de tipo estructura de Jugadores</w:t>
      </w:r>
    </w:p>
    <w:p w14:paraId="14B48640" w14:textId="77777777" w:rsidR="00FE3A22" w:rsidRDefault="00FE3A22" w:rsidP="00FE3A22">
      <w:pPr>
        <w:spacing w:after="0" w:line="240" w:lineRule="auto"/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vector&lt;Jugadores&gt; jugador;</w:t>
      </w:r>
    </w:p>
    <w:p w14:paraId="6C8F0610" w14:textId="77777777" w:rsidR="00FE3A22" w:rsidRDefault="00FE3A22" w:rsidP="00FE3A22">
      <w:pPr>
        <w:spacing w:after="0" w:line="240" w:lineRule="auto"/>
      </w:pPr>
    </w:p>
    <w:p w14:paraId="45E87239" w14:textId="77777777" w:rsidR="00FE3A22" w:rsidRDefault="00FE3A22" w:rsidP="00FE3A22">
      <w:pPr>
        <w:spacing w:after="0" w:line="240" w:lineRule="auto"/>
      </w:pPr>
      <w:r>
        <w:t>//Función encargada de agregar jugadores a archivos</w:t>
      </w:r>
    </w:p>
    <w:p w14:paraId="0172C974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agregarJugadores</w:t>
      </w:r>
      <w:proofErr w:type="spellEnd"/>
      <w:r>
        <w:t>(</w:t>
      </w:r>
      <w:proofErr w:type="gramEnd"/>
      <w:r>
        <w:t>){</w:t>
      </w:r>
    </w:p>
    <w:p w14:paraId="2BA72B54" w14:textId="77777777" w:rsidR="00FE3A22" w:rsidRDefault="00FE3A22" w:rsidP="00FE3A22">
      <w:pPr>
        <w:spacing w:after="0" w:line="240" w:lineRule="auto"/>
      </w:pPr>
      <w:r>
        <w:tab/>
      </w:r>
    </w:p>
    <w:p w14:paraId="4735F43B" w14:textId="77777777" w:rsidR="00FE3A22" w:rsidRDefault="00FE3A22" w:rsidP="00FE3A22">
      <w:pPr>
        <w:spacing w:after="0" w:line="240" w:lineRule="auto"/>
      </w:pPr>
      <w:r>
        <w:tab/>
        <w:t>/*----DECLARACIÓN DE VARIABLES</w:t>
      </w:r>
    </w:p>
    <w:p w14:paraId="7BE7620B" w14:textId="77777777" w:rsidR="00FE3A22" w:rsidRDefault="00FE3A22" w:rsidP="00FE3A22">
      <w:pPr>
        <w:spacing w:after="0" w:line="240" w:lineRule="auto"/>
      </w:pPr>
      <w:r>
        <w:tab/>
        <w:t>_jugador es de tipo estructura de Jugadores</w:t>
      </w:r>
    </w:p>
    <w:p w14:paraId="76A94A03" w14:textId="77777777" w:rsidR="00FE3A22" w:rsidRDefault="00FE3A22" w:rsidP="00FE3A22">
      <w:pPr>
        <w:spacing w:after="0" w:line="240" w:lineRule="auto"/>
      </w:pPr>
      <w:r>
        <w:tab/>
        <w:t xml:space="preserve">guatemalteco recibe un valor de tipo </w:t>
      </w:r>
      <w:proofErr w:type="spellStart"/>
      <w:r>
        <w:t>string</w:t>
      </w:r>
      <w:proofErr w:type="spellEnd"/>
      <w:r>
        <w:t xml:space="preserve"> para asignar nacionalidad</w:t>
      </w:r>
    </w:p>
    <w:p w14:paraId="57894568" w14:textId="77777777" w:rsidR="00FE3A22" w:rsidRDefault="00FE3A22" w:rsidP="00FE3A22">
      <w:pPr>
        <w:spacing w:after="0" w:line="240" w:lineRule="auto"/>
      </w:pPr>
      <w:r>
        <w:tab/>
        <w:t>*/</w:t>
      </w:r>
    </w:p>
    <w:p w14:paraId="48388B69" w14:textId="77777777" w:rsidR="00FE3A22" w:rsidRDefault="00FE3A22" w:rsidP="00FE3A22">
      <w:pPr>
        <w:spacing w:after="0" w:line="240" w:lineRule="auto"/>
      </w:pPr>
      <w:r>
        <w:tab/>
      </w:r>
    </w:p>
    <w:p w14:paraId="3C4912D0" w14:textId="77777777" w:rsidR="00FE3A22" w:rsidRDefault="00FE3A22" w:rsidP="00FE3A22">
      <w:pPr>
        <w:spacing w:after="0" w:line="240" w:lineRule="auto"/>
      </w:pPr>
      <w:r>
        <w:tab/>
        <w:t>Jugadores _jugador;</w:t>
      </w:r>
    </w:p>
    <w:p w14:paraId="5A637CF8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guatemalteco;</w:t>
      </w:r>
    </w:p>
    <w:p w14:paraId="35BE13E8" w14:textId="77777777" w:rsidR="00FE3A22" w:rsidRDefault="00FE3A22" w:rsidP="00FE3A22">
      <w:pPr>
        <w:spacing w:after="0" w:line="240" w:lineRule="auto"/>
      </w:pPr>
      <w:r>
        <w:tab/>
      </w:r>
    </w:p>
    <w:p w14:paraId="3CB76EBB" w14:textId="18A6AEB4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"----------------------------REGISTRO DE JUGADOR----------------------------" &lt;&lt; </w:t>
      </w:r>
      <w:proofErr w:type="spellStart"/>
      <w:r>
        <w:t>endl</w:t>
      </w:r>
      <w:proofErr w:type="spellEnd"/>
      <w:r>
        <w:t>;</w:t>
      </w:r>
    </w:p>
    <w:p w14:paraId="641FDE03" w14:textId="77777777" w:rsidR="00FE3A22" w:rsidRDefault="00FE3A22" w:rsidP="00FE3A22">
      <w:pPr>
        <w:spacing w:after="0" w:line="240" w:lineRule="auto"/>
      </w:pPr>
      <w:r>
        <w:lastRenderedPageBreak/>
        <w:tab/>
        <w:t>//Ingreso de nombre</w:t>
      </w:r>
    </w:p>
    <w:p w14:paraId="35951060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"Ingrese nombre del jugador: " &lt;&lt; "\n";</w:t>
      </w:r>
    </w:p>
    <w:p w14:paraId="32A2134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_</w:t>
      </w:r>
      <w:proofErr w:type="spellStart"/>
      <w:proofErr w:type="gramStart"/>
      <w:r>
        <w:t>jugador.nombre</w:t>
      </w:r>
      <w:proofErr w:type="spellEnd"/>
      <w:proofErr w:type="gramEnd"/>
      <w:r>
        <w:t>;</w:t>
      </w:r>
    </w:p>
    <w:p w14:paraId="0ECB8EC6" w14:textId="77777777" w:rsidR="00FE3A22" w:rsidRDefault="00FE3A22" w:rsidP="00FE3A22">
      <w:pPr>
        <w:spacing w:after="0" w:line="240" w:lineRule="auto"/>
      </w:pPr>
      <w:r>
        <w:tab/>
      </w:r>
    </w:p>
    <w:p w14:paraId="323109F0" w14:textId="77777777" w:rsidR="00FE3A22" w:rsidRDefault="00FE3A22" w:rsidP="00FE3A22">
      <w:pPr>
        <w:spacing w:after="0" w:line="240" w:lineRule="auto"/>
      </w:pPr>
      <w:r>
        <w:tab/>
        <w:t>//Ingreso del apellido</w:t>
      </w:r>
    </w:p>
    <w:p w14:paraId="1E570505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"Ingrese apellido del jugador: " &lt;&lt; "\n";</w:t>
      </w:r>
    </w:p>
    <w:p w14:paraId="0B68599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_</w:t>
      </w:r>
      <w:proofErr w:type="spellStart"/>
      <w:proofErr w:type="gramStart"/>
      <w:r>
        <w:t>jugador.apellido</w:t>
      </w:r>
      <w:proofErr w:type="spellEnd"/>
      <w:proofErr w:type="gramEnd"/>
      <w:r>
        <w:t>;</w:t>
      </w:r>
    </w:p>
    <w:p w14:paraId="3D411E31" w14:textId="77777777" w:rsidR="00FE3A22" w:rsidRDefault="00FE3A22" w:rsidP="00FE3A22">
      <w:pPr>
        <w:spacing w:after="0" w:line="240" w:lineRule="auto"/>
      </w:pPr>
      <w:r>
        <w:tab/>
      </w:r>
    </w:p>
    <w:p w14:paraId="063003B6" w14:textId="77777777" w:rsidR="00FE3A22" w:rsidRDefault="00FE3A22" w:rsidP="00FE3A22">
      <w:pPr>
        <w:spacing w:after="0" w:line="240" w:lineRule="auto"/>
      </w:pPr>
      <w:r>
        <w:tab/>
        <w:t>//Ingreso de edad</w:t>
      </w:r>
    </w:p>
    <w:p w14:paraId="7B0B22A6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"Ingrese edad del jugador: " &lt;&lt; "\n";</w:t>
      </w:r>
    </w:p>
    <w:p w14:paraId="753D29B8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_</w:t>
      </w:r>
      <w:proofErr w:type="spellStart"/>
      <w:proofErr w:type="gramStart"/>
      <w:r>
        <w:t>jugador.edad</w:t>
      </w:r>
      <w:proofErr w:type="spellEnd"/>
      <w:proofErr w:type="gramEnd"/>
      <w:r>
        <w:t>;</w:t>
      </w:r>
    </w:p>
    <w:p w14:paraId="46767BF1" w14:textId="77777777" w:rsidR="00FE3A22" w:rsidRDefault="00FE3A22" w:rsidP="00FE3A22">
      <w:pPr>
        <w:spacing w:after="0" w:line="240" w:lineRule="auto"/>
      </w:pPr>
      <w:r>
        <w:tab/>
      </w:r>
    </w:p>
    <w:p w14:paraId="4A7DAF62" w14:textId="77777777" w:rsidR="00FE3A22" w:rsidRDefault="00FE3A22" w:rsidP="00FE3A22">
      <w:pPr>
        <w:spacing w:after="0" w:line="240" w:lineRule="auto"/>
      </w:pPr>
      <w:r>
        <w:tab/>
        <w:t>//Ingreso de nacionalidad</w:t>
      </w:r>
    </w:p>
    <w:p w14:paraId="52BE0C7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"¿El jugador es de nacionalidad guatemalteca? (Si/No)" &lt;&lt; "\n";</w:t>
      </w:r>
    </w:p>
    <w:p w14:paraId="5FF1A844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_</w:t>
      </w:r>
      <w:proofErr w:type="spellStart"/>
      <w:proofErr w:type="gramStart"/>
      <w:r>
        <w:t>jugador.esGuatemalteco</w:t>
      </w:r>
      <w:proofErr w:type="spellEnd"/>
      <w:proofErr w:type="gramEnd"/>
      <w:r>
        <w:t>;</w:t>
      </w:r>
    </w:p>
    <w:p w14:paraId="54D133E2" w14:textId="77777777" w:rsidR="00FE3A22" w:rsidRDefault="00FE3A22" w:rsidP="00FE3A22">
      <w:pPr>
        <w:spacing w:after="0" w:line="240" w:lineRule="auto"/>
      </w:pPr>
      <w:r>
        <w:tab/>
      </w:r>
    </w:p>
    <w:p w14:paraId="78C0569D" w14:textId="77777777" w:rsidR="00FE3A22" w:rsidRDefault="00FE3A22" w:rsidP="00FE3A22">
      <w:pPr>
        <w:spacing w:after="0" w:line="240" w:lineRule="auto"/>
      </w:pPr>
      <w:r>
        <w:tab/>
        <w:t>//Ingreso de Sueldo</w:t>
      </w:r>
    </w:p>
    <w:p w14:paraId="05C7CC5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"Ingrese el sueldo del jugador: " &lt;&lt; "\n";</w:t>
      </w:r>
    </w:p>
    <w:p w14:paraId="5CF79AB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_</w:t>
      </w:r>
      <w:proofErr w:type="spellStart"/>
      <w:proofErr w:type="gramStart"/>
      <w:r>
        <w:t>jugador.sueldo</w:t>
      </w:r>
      <w:proofErr w:type="spellEnd"/>
      <w:proofErr w:type="gramEnd"/>
      <w:r>
        <w:t>;</w:t>
      </w:r>
    </w:p>
    <w:p w14:paraId="21F67E20" w14:textId="77777777" w:rsidR="00FE3A22" w:rsidRDefault="00FE3A22" w:rsidP="00FE3A22">
      <w:pPr>
        <w:spacing w:after="0" w:line="240" w:lineRule="auto"/>
      </w:pPr>
      <w:r>
        <w:tab/>
      </w:r>
    </w:p>
    <w:p w14:paraId="085154D7" w14:textId="77777777" w:rsidR="00FE3A22" w:rsidRDefault="00FE3A22" w:rsidP="00FE3A22">
      <w:pPr>
        <w:spacing w:after="0" w:line="240" w:lineRule="auto"/>
      </w:pPr>
      <w:r>
        <w:tab/>
        <w:t>//Validación correspondiente a verificar si el jugador ingresado es guatemalteco, si no lo es se asigna el valor de Extranjero</w:t>
      </w:r>
    </w:p>
    <w:p w14:paraId="33306CF6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jugador.esGuatemalteco</w:t>
      </w:r>
      <w:proofErr w:type="spellEnd"/>
      <w:proofErr w:type="gramEnd"/>
      <w:r>
        <w:t xml:space="preserve"> == "SI" || _</w:t>
      </w:r>
      <w:proofErr w:type="spellStart"/>
      <w:r>
        <w:t>jugador.esGuatemalteco</w:t>
      </w:r>
      <w:proofErr w:type="spellEnd"/>
      <w:r>
        <w:t xml:space="preserve"> == "si" || _</w:t>
      </w:r>
      <w:proofErr w:type="spellStart"/>
      <w:r>
        <w:t>jugador.esGuatemalteco</w:t>
      </w:r>
      <w:proofErr w:type="spellEnd"/>
      <w:r>
        <w:t xml:space="preserve"> == "Sí" || _</w:t>
      </w:r>
      <w:proofErr w:type="spellStart"/>
      <w:r>
        <w:t>jugador.esGuatemalteco</w:t>
      </w:r>
      <w:proofErr w:type="spellEnd"/>
      <w:r>
        <w:t xml:space="preserve"> == "sí"){</w:t>
      </w:r>
    </w:p>
    <w:p w14:paraId="63D0DD53" w14:textId="77777777" w:rsidR="00FE3A22" w:rsidRDefault="00FE3A22" w:rsidP="00FE3A22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jugador.esGuatemalteco</w:t>
      </w:r>
      <w:proofErr w:type="spellEnd"/>
      <w:proofErr w:type="gramEnd"/>
      <w:r>
        <w:t xml:space="preserve"> = "Guatemalteco";</w:t>
      </w:r>
    </w:p>
    <w:p w14:paraId="5EC7AFB0" w14:textId="77777777" w:rsidR="00FE3A22" w:rsidRDefault="00FE3A22" w:rsidP="00FE3A22">
      <w:pPr>
        <w:spacing w:after="0" w:line="240" w:lineRule="auto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DABDA6A" w14:textId="77777777" w:rsidR="00FE3A22" w:rsidRDefault="00FE3A22" w:rsidP="00FE3A22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jugador.esGuatemalteco</w:t>
      </w:r>
      <w:proofErr w:type="spellEnd"/>
      <w:proofErr w:type="gramEnd"/>
      <w:r>
        <w:t xml:space="preserve"> = "Extranjero";</w:t>
      </w:r>
    </w:p>
    <w:p w14:paraId="34E6E86E" w14:textId="77777777" w:rsidR="00FE3A22" w:rsidRDefault="00FE3A22" w:rsidP="00FE3A22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jugador.sueldo</w:t>
      </w:r>
      <w:proofErr w:type="spellEnd"/>
      <w:proofErr w:type="gramEnd"/>
      <w:r>
        <w:t xml:space="preserve"> = _</w:t>
      </w:r>
      <w:proofErr w:type="spellStart"/>
      <w:r>
        <w:t>jugador.sueldo</w:t>
      </w:r>
      <w:proofErr w:type="spellEnd"/>
      <w:r>
        <w:t xml:space="preserve"> + 500.00;</w:t>
      </w:r>
    </w:p>
    <w:p w14:paraId="196F8839" w14:textId="77777777" w:rsidR="00FE3A22" w:rsidRDefault="00FE3A22" w:rsidP="00FE3A22">
      <w:pPr>
        <w:spacing w:after="0" w:line="240" w:lineRule="auto"/>
      </w:pPr>
      <w:r>
        <w:tab/>
        <w:t>}</w:t>
      </w:r>
    </w:p>
    <w:p w14:paraId="66C9B863" w14:textId="77777777" w:rsidR="00FE3A22" w:rsidRDefault="00FE3A22" w:rsidP="00FE3A22">
      <w:pPr>
        <w:spacing w:after="0" w:line="240" w:lineRule="auto"/>
      </w:pPr>
      <w:r>
        <w:tab/>
      </w:r>
    </w:p>
    <w:p w14:paraId="63B3AB51" w14:textId="77777777" w:rsidR="00FE3A22" w:rsidRDefault="00FE3A22" w:rsidP="00FE3A22">
      <w:pPr>
        <w:spacing w:after="0" w:line="240" w:lineRule="auto"/>
      </w:pPr>
      <w:r>
        <w:tab/>
      </w:r>
    </w:p>
    <w:p w14:paraId="7EC03E34" w14:textId="77777777" w:rsidR="00FE3A22" w:rsidRDefault="00FE3A22" w:rsidP="00FE3A22">
      <w:pPr>
        <w:spacing w:after="0" w:line="240" w:lineRule="auto"/>
      </w:pPr>
      <w:r>
        <w:tab/>
        <w:t>/*</w:t>
      </w:r>
    </w:p>
    <w:p w14:paraId="301F53CB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Validaciones correspondientes a las edades de los jugadores </w:t>
      </w:r>
    </w:p>
    <w:p w14:paraId="3CDE52CF" w14:textId="77777777" w:rsidR="00FE3A22" w:rsidRDefault="00FE3A22" w:rsidP="00FE3A22">
      <w:pPr>
        <w:spacing w:after="0" w:line="240" w:lineRule="auto"/>
      </w:pPr>
      <w:r>
        <w:tab/>
      </w:r>
      <w:r>
        <w:tab/>
        <w:t>para determinar el aumento en el salario correspondiente.</w:t>
      </w:r>
    </w:p>
    <w:p w14:paraId="381BB4A7" w14:textId="77777777" w:rsidR="00FE3A22" w:rsidRDefault="00FE3A22" w:rsidP="00FE3A22">
      <w:pPr>
        <w:spacing w:after="0" w:line="240" w:lineRule="auto"/>
      </w:pPr>
      <w:r>
        <w:tab/>
        <w:t>*/</w:t>
      </w:r>
    </w:p>
    <w:p w14:paraId="19EE424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jugador.edad</w:t>
      </w:r>
      <w:proofErr w:type="spellEnd"/>
      <w:proofErr w:type="gramEnd"/>
      <w:r>
        <w:t xml:space="preserve"> &gt;= 15 and _</w:t>
      </w:r>
      <w:proofErr w:type="spellStart"/>
      <w:r>
        <w:t>jugador.edad</w:t>
      </w:r>
      <w:proofErr w:type="spellEnd"/>
      <w:r>
        <w:t xml:space="preserve"> &lt;= 20){</w:t>
      </w:r>
    </w:p>
    <w:p w14:paraId="6470C4C7" w14:textId="77777777" w:rsidR="00FE3A22" w:rsidRDefault="00FE3A22" w:rsidP="00FE3A22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jugador.sueldo</w:t>
      </w:r>
      <w:proofErr w:type="spellEnd"/>
      <w:proofErr w:type="gramEnd"/>
      <w:r>
        <w:t xml:space="preserve"> = _</w:t>
      </w:r>
      <w:proofErr w:type="spellStart"/>
      <w:r>
        <w:t>jugador.sueldo</w:t>
      </w:r>
      <w:proofErr w:type="spellEnd"/>
      <w:r>
        <w:t xml:space="preserve"> + 1400.00;</w:t>
      </w:r>
      <w:r>
        <w:tab/>
      </w:r>
    </w:p>
    <w:p w14:paraId="5539E839" w14:textId="77777777" w:rsidR="00FE3A22" w:rsidRDefault="00FE3A22" w:rsidP="00FE3A22">
      <w:pPr>
        <w:spacing w:after="0" w:line="240" w:lineRule="auto"/>
      </w:pPr>
      <w:r>
        <w:tab/>
        <w:t>}</w:t>
      </w:r>
    </w:p>
    <w:p w14:paraId="298EBC0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_</w:t>
      </w:r>
      <w:proofErr w:type="spellStart"/>
      <w:r>
        <w:t>jugador.edad</w:t>
      </w:r>
      <w:proofErr w:type="spellEnd"/>
      <w:r>
        <w:t xml:space="preserve"> &gt;= 21 and _</w:t>
      </w:r>
      <w:proofErr w:type="spellStart"/>
      <w:r>
        <w:t>jugador.edad</w:t>
      </w:r>
      <w:proofErr w:type="spellEnd"/>
      <w:r>
        <w:t xml:space="preserve"> &lt;= 25){</w:t>
      </w:r>
    </w:p>
    <w:p w14:paraId="63D14DC2" w14:textId="77777777" w:rsidR="00FE3A22" w:rsidRDefault="00FE3A22" w:rsidP="00FE3A22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jugador.sueldo</w:t>
      </w:r>
      <w:proofErr w:type="spellEnd"/>
      <w:proofErr w:type="gramEnd"/>
      <w:r>
        <w:t xml:space="preserve"> = _</w:t>
      </w:r>
      <w:proofErr w:type="spellStart"/>
      <w:r>
        <w:t>jugador.sueldo</w:t>
      </w:r>
      <w:proofErr w:type="spellEnd"/>
      <w:r>
        <w:t xml:space="preserve"> + 1500.00;</w:t>
      </w:r>
      <w:r>
        <w:tab/>
      </w:r>
    </w:p>
    <w:p w14:paraId="6FA10229" w14:textId="77777777" w:rsidR="00FE3A22" w:rsidRDefault="00FE3A22" w:rsidP="00FE3A22">
      <w:pPr>
        <w:spacing w:after="0" w:line="240" w:lineRule="auto"/>
      </w:pPr>
      <w:r>
        <w:tab/>
        <w:t>}</w:t>
      </w:r>
    </w:p>
    <w:p w14:paraId="0EDCD44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_</w:t>
      </w:r>
      <w:proofErr w:type="spellStart"/>
      <w:r>
        <w:t>jugador.edad</w:t>
      </w:r>
      <w:proofErr w:type="spellEnd"/>
      <w:r>
        <w:t xml:space="preserve"> &gt;= 26 and _</w:t>
      </w:r>
      <w:proofErr w:type="spellStart"/>
      <w:r>
        <w:t>jugador.edad</w:t>
      </w:r>
      <w:proofErr w:type="spellEnd"/>
      <w:r>
        <w:t xml:space="preserve"> &lt;= 30){</w:t>
      </w:r>
    </w:p>
    <w:p w14:paraId="48C9A674" w14:textId="77777777" w:rsidR="00FE3A22" w:rsidRDefault="00FE3A22" w:rsidP="00FE3A22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jugador.sueldo</w:t>
      </w:r>
      <w:proofErr w:type="spellEnd"/>
      <w:proofErr w:type="gramEnd"/>
      <w:r>
        <w:t xml:space="preserve"> = _</w:t>
      </w:r>
      <w:proofErr w:type="spellStart"/>
      <w:r>
        <w:t>jugador.sueldo</w:t>
      </w:r>
      <w:proofErr w:type="spellEnd"/>
      <w:r>
        <w:t xml:space="preserve"> + 1200.00;</w:t>
      </w:r>
      <w:r>
        <w:tab/>
      </w:r>
    </w:p>
    <w:p w14:paraId="7B037C1D" w14:textId="77777777" w:rsidR="00FE3A22" w:rsidRDefault="00FE3A22" w:rsidP="00FE3A22">
      <w:pPr>
        <w:spacing w:after="0" w:line="240" w:lineRule="auto"/>
      </w:pPr>
      <w:r>
        <w:tab/>
        <w:t>}</w:t>
      </w:r>
    </w:p>
    <w:p w14:paraId="4FBD6BC8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_</w:t>
      </w:r>
      <w:proofErr w:type="spellStart"/>
      <w:r>
        <w:t>jugador.edad</w:t>
      </w:r>
      <w:proofErr w:type="spellEnd"/>
      <w:r>
        <w:t xml:space="preserve"> &gt;30){</w:t>
      </w:r>
    </w:p>
    <w:p w14:paraId="30DCAC40" w14:textId="77777777" w:rsidR="00FE3A22" w:rsidRDefault="00FE3A22" w:rsidP="00FE3A22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jugador.sueldo</w:t>
      </w:r>
      <w:proofErr w:type="spellEnd"/>
      <w:proofErr w:type="gramEnd"/>
      <w:r>
        <w:t xml:space="preserve"> = _</w:t>
      </w:r>
      <w:proofErr w:type="spellStart"/>
      <w:r>
        <w:t>jugador.sueldo</w:t>
      </w:r>
      <w:proofErr w:type="spellEnd"/>
      <w:r>
        <w:t xml:space="preserve"> + 800.00;</w:t>
      </w:r>
      <w:r>
        <w:tab/>
      </w:r>
    </w:p>
    <w:p w14:paraId="1CC8EFDD" w14:textId="77777777" w:rsidR="00FE3A22" w:rsidRDefault="00FE3A22" w:rsidP="00FE3A22">
      <w:pPr>
        <w:spacing w:after="0" w:line="240" w:lineRule="auto"/>
      </w:pPr>
      <w:r>
        <w:tab/>
        <w:t>}</w:t>
      </w:r>
    </w:p>
    <w:p w14:paraId="63A6B83E" w14:textId="77777777" w:rsidR="00FE3A22" w:rsidRDefault="00FE3A22" w:rsidP="00FE3A22">
      <w:pPr>
        <w:spacing w:after="0" w:line="240" w:lineRule="auto"/>
      </w:pPr>
      <w:r>
        <w:tab/>
      </w:r>
    </w:p>
    <w:p w14:paraId="0DF6FCE4" w14:textId="77777777" w:rsidR="00FE3A22" w:rsidRDefault="00FE3A22" w:rsidP="00FE3A22">
      <w:pPr>
        <w:spacing w:after="0" w:line="240" w:lineRule="auto"/>
      </w:pPr>
      <w:r>
        <w:tab/>
        <w:t>//Grabar Jugador en archivo</w:t>
      </w:r>
    </w:p>
    <w:p w14:paraId="57506C8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archivoJugador</w:t>
      </w:r>
      <w:proofErr w:type="spellEnd"/>
      <w:r>
        <w:t>(</w:t>
      </w:r>
      <w:proofErr w:type="gramEnd"/>
      <w:r>
        <w:t xml:space="preserve">"JUGADORES.txt", </w:t>
      </w:r>
      <w:proofErr w:type="spellStart"/>
      <w:r>
        <w:t>std</w:t>
      </w:r>
      <w:proofErr w:type="spellEnd"/>
      <w:r>
        <w:t>::</w:t>
      </w:r>
      <w:proofErr w:type="spellStart"/>
      <w:r>
        <w:t>ios_base</w:t>
      </w:r>
      <w:proofErr w:type="spellEnd"/>
      <w:r>
        <w:t>::app);</w:t>
      </w:r>
    </w:p>
    <w:p w14:paraId="43614021" w14:textId="77777777" w:rsidR="00FE3A22" w:rsidRDefault="00FE3A22" w:rsidP="00FE3A22">
      <w:pPr>
        <w:spacing w:after="0" w:line="240" w:lineRule="auto"/>
      </w:pPr>
      <w:r>
        <w:tab/>
      </w:r>
    </w:p>
    <w:p w14:paraId="04E602D7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archivoJugador</w:t>
      </w:r>
      <w:proofErr w:type="spellEnd"/>
      <w:r>
        <w:t xml:space="preserve"> &lt;&lt;</w:t>
      </w:r>
    </w:p>
    <w:p w14:paraId="0707A536" w14:textId="77777777" w:rsidR="00FE3A22" w:rsidRDefault="00FE3A22" w:rsidP="00FE3A22">
      <w:pPr>
        <w:spacing w:after="0" w:line="240" w:lineRule="auto"/>
      </w:pPr>
      <w:r>
        <w:tab/>
        <w:t>_</w:t>
      </w:r>
      <w:proofErr w:type="spellStart"/>
      <w:proofErr w:type="gramStart"/>
      <w:r>
        <w:t>jugador.nombre</w:t>
      </w:r>
      <w:proofErr w:type="spellEnd"/>
      <w:proofErr w:type="gramEnd"/>
      <w:r>
        <w:t xml:space="preserve"> &lt;&lt; "\t"&lt;&lt; _</w:t>
      </w:r>
      <w:proofErr w:type="spellStart"/>
      <w:r>
        <w:t>jugador.apellido</w:t>
      </w:r>
      <w:proofErr w:type="spellEnd"/>
      <w:r>
        <w:t xml:space="preserve"> &lt;&lt; "\t" &lt;&lt; _</w:t>
      </w:r>
      <w:proofErr w:type="spellStart"/>
      <w:r>
        <w:t>jugador.edad</w:t>
      </w:r>
      <w:proofErr w:type="spellEnd"/>
      <w:r>
        <w:t xml:space="preserve"> &lt;&lt; "\t" &lt;&lt;</w:t>
      </w:r>
    </w:p>
    <w:p w14:paraId="4B59B772" w14:textId="77777777" w:rsidR="00FE3A22" w:rsidRDefault="00FE3A22" w:rsidP="00FE3A22">
      <w:pPr>
        <w:spacing w:after="0" w:line="240" w:lineRule="auto"/>
      </w:pPr>
      <w:r>
        <w:tab/>
        <w:t>_</w:t>
      </w:r>
      <w:proofErr w:type="spellStart"/>
      <w:proofErr w:type="gramStart"/>
      <w:r>
        <w:t>jugador.esGuatemalteco</w:t>
      </w:r>
      <w:proofErr w:type="spellEnd"/>
      <w:proofErr w:type="gramEnd"/>
      <w:r>
        <w:t xml:space="preserve"> &lt;&lt; "\t" &lt;&lt; _</w:t>
      </w:r>
      <w:proofErr w:type="spellStart"/>
      <w:r>
        <w:t>jugador.sueldo</w:t>
      </w:r>
      <w:proofErr w:type="spellEnd"/>
    </w:p>
    <w:p w14:paraId="4BDF7E69" w14:textId="77777777" w:rsidR="00FE3A22" w:rsidRDefault="00FE3A22" w:rsidP="00FE3A22">
      <w:pPr>
        <w:spacing w:after="0" w:line="240" w:lineRule="auto"/>
      </w:pPr>
      <w:r>
        <w:tab/>
        <w:t xml:space="preserve">&lt;&lt; </w:t>
      </w:r>
      <w:proofErr w:type="spellStart"/>
      <w:r>
        <w:t>endl</w:t>
      </w:r>
      <w:proofErr w:type="spellEnd"/>
      <w:r>
        <w:t>;</w:t>
      </w:r>
    </w:p>
    <w:p w14:paraId="58014E7F" w14:textId="77777777" w:rsidR="00FE3A22" w:rsidRDefault="00FE3A22" w:rsidP="00FE3A22">
      <w:pPr>
        <w:spacing w:after="0" w:line="240" w:lineRule="auto"/>
      </w:pPr>
      <w:r>
        <w:tab/>
      </w:r>
    </w:p>
    <w:p w14:paraId="452D3B7F" w14:textId="77777777" w:rsidR="00FE3A22" w:rsidRDefault="00FE3A22" w:rsidP="00FE3A22">
      <w:pPr>
        <w:spacing w:after="0" w:line="240" w:lineRule="auto"/>
      </w:pPr>
      <w:r>
        <w:tab/>
        <w:t>//Cerrar Archivo</w:t>
      </w:r>
    </w:p>
    <w:p w14:paraId="73505D69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archivoJugador.close</w:t>
      </w:r>
      <w:proofErr w:type="spellEnd"/>
      <w:r>
        <w:t>();</w:t>
      </w:r>
    </w:p>
    <w:p w14:paraId="6D1C8306" w14:textId="77777777" w:rsidR="00FE3A22" w:rsidRDefault="00FE3A22" w:rsidP="00FE3A22">
      <w:pPr>
        <w:spacing w:after="0" w:line="240" w:lineRule="auto"/>
      </w:pPr>
      <w:r>
        <w:t>}</w:t>
      </w:r>
    </w:p>
    <w:p w14:paraId="79DB5D03" w14:textId="77777777" w:rsidR="00FE3A22" w:rsidRDefault="00FE3A22" w:rsidP="00FE3A22">
      <w:pPr>
        <w:spacing w:after="0" w:line="240" w:lineRule="auto"/>
      </w:pPr>
    </w:p>
    <w:p w14:paraId="6F8C2237" w14:textId="77777777" w:rsidR="00FE3A22" w:rsidRDefault="00FE3A22" w:rsidP="00FE3A22">
      <w:pPr>
        <w:spacing w:after="0" w:line="240" w:lineRule="auto"/>
      </w:pPr>
      <w:r>
        <w:t>//Función encargada de calcular el total a pagar de planilla</w:t>
      </w:r>
    </w:p>
    <w:p w14:paraId="6E0987FF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totalPlanilla</w:t>
      </w:r>
      <w:proofErr w:type="spellEnd"/>
      <w:r>
        <w:t>(</w:t>
      </w:r>
      <w:proofErr w:type="gramEnd"/>
      <w:r>
        <w:t>){</w:t>
      </w:r>
    </w:p>
    <w:p w14:paraId="7EB330C0" w14:textId="77777777" w:rsidR="00FE3A22" w:rsidRDefault="00FE3A22" w:rsidP="00FE3A22">
      <w:pPr>
        <w:spacing w:after="0" w:line="240" w:lineRule="auto"/>
      </w:pPr>
      <w:r>
        <w:tab/>
        <w:t>/*</w:t>
      </w:r>
      <w:r>
        <w:tab/>
        <w:t>DECLARACIÓN DE VARIABLES</w:t>
      </w:r>
    </w:p>
    <w:p w14:paraId="3B624457" w14:textId="77777777" w:rsidR="00FE3A22" w:rsidRDefault="00FE3A22" w:rsidP="00FE3A22">
      <w:pPr>
        <w:spacing w:after="0" w:line="240" w:lineRule="auto"/>
      </w:pPr>
      <w:r>
        <w:lastRenderedPageBreak/>
        <w:tab/>
      </w:r>
      <w:r>
        <w:tab/>
      </w:r>
      <w:proofErr w:type="gramStart"/>
      <w:r>
        <w:t>total</w:t>
      </w:r>
      <w:proofErr w:type="gramEnd"/>
      <w:r>
        <w:t xml:space="preserve"> variable que almacenará el total a pagar en planilla</w:t>
      </w:r>
    </w:p>
    <w:p w14:paraId="43E48A8F" w14:textId="77777777" w:rsidR="00FE3A22" w:rsidRDefault="00FE3A22" w:rsidP="00FE3A22">
      <w:pPr>
        <w:spacing w:after="0" w:line="240" w:lineRule="auto"/>
      </w:pPr>
      <w:r>
        <w:tab/>
        <w:t>*/</w:t>
      </w:r>
    </w:p>
    <w:p w14:paraId="31A45855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total = 0.00;</w:t>
      </w:r>
    </w:p>
    <w:p w14:paraId="08DD7A31" w14:textId="77777777" w:rsidR="00FE3A22" w:rsidRDefault="00FE3A22" w:rsidP="00FE3A22">
      <w:pPr>
        <w:spacing w:after="0" w:line="240" w:lineRule="auto"/>
      </w:pPr>
      <w:r>
        <w:tab/>
      </w:r>
    </w:p>
    <w:p w14:paraId="33A55DF4" w14:textId="77777777" w:rsidR="00FE3A22" w:rsidRDefault="00FE3A22" w:rsidP="00FE3A22">
      <w:pPr>
        <w:spacing w:after="0" w:line="240" w:lineRule="auto"/>
      </w:pPr>
      <w:r>
        <w:tab/>
        <w:t>/*</w:t>
      </w:r>
    </w:p>
    <w:p w14:paraId="6A121D4C" w14:textId="77777777" w:rsidR="00FE3A22" w:rsidRDefault="00FE3A22" w:rsidP="00FE3A22">
      <w:pPr>
        <w:spacing w:after="0" w:line="240" w:lineRule="auto"/>
      </w:pPr>
      <w:r>
        <w:tab/>
      </w:r>
      <w:r>
        <w:tab/>
        <w:t>Iteración de todos los sueldos registrados en el vector "jugador"</w:t>
      </w:r>
    </w:p>
    <w:p w14:paraId="53FAEDA3" w14:textId="77777777" w:rsidR="00FE3A22" w:rsidRDefault="00FE3A22" w:rsidP="00FE3A22">
      <w:pPr>
        <w:spacing w:after="0" w:line="240" w:lineRule="auto"/>
      </w:pPr>
      <w:r>
        <w:tab/>
      </w:r>
      <w:r>
        <w:tab/>
        <w:t>para realizar la suma correspondiente al total a pagar en planilla.</w:t>
      </w:r>
    </w:p>
    <w:p w14:paraId="5C7B57C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 w:rsidRPr="00FE3A22">
        <w:rPr>
          <w:lang w:val="en-US"/>
        </w:rPr>
        <w:t>*/</w:t>
      </w:r>
    </w:p>
    <w:p w14:paraId="02E498F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for (int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0;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&lt;= </w:t>
      </w:r>
      <w:proofErr w:type="spellStart"/>
      <w:proofErr w:type="gramStart"/>
      <w:r w:rsidRPr="00FE3A22">
        <w:rPr>
          <w:lang w:val="en-US"/>
        </w:rPr>
        <w:t>jugador.size</w:t>
      </w:r>
      <w:proofErr w:type="spellEnd"/>
      <w:proofErr w:type="gramEnd"/>
      <w:r w:rsidRPr="00FE3A22">
        <w:rPr>
          <w:lang w:val="en-US"/>
        </w:rPr>
        <w:t xml:space="preserve">();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>++){</w:t>
      </w:r>
    </w:p>
    <w:p w14:paraId="16CDCDE5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>
        <w:t>total = total + jugador[i</w:t>
      </w:r>
      <w:proofErr w:type="gramStart"/>
      <w:r>
        <w:t>].sueldo</w:t>
      </w:r>
      <w:proofErr w:type="gramEnd"/>
      <w:r>
        <w:t>;</w:t>
      </w:r>
    </w:p>
    <w:p w14:paraId="70609592" w14:textId="77777777" w:rsidR="00FE3A22" w:rsidRDefault="00FE3A22" w:rsidP="00FE3A22">
      <w:pPr>
        <w:spacing w:after="0" w:line="240" w:lineRule="auto"/>
      </w:pPr>
      <w:r>
        <w:tab/>
        <w:t>}</w:t>
      </w:r>
    </w:p>
    <w:p w14:paraId="4456E88B" w14:textId="77777777" w:rsidR="00FE3A22" w:rsidRDefault="00FE3A22" w:rsidP="00FE3A22">
      <w:pPr>
        <w:spacing w:after="0" w:line="240" w:lineRule="auto"/>
      </w:pPr>
      <w:r>
        <w:tab/>
      </w:r>
    </w:p>
    <w:p w14:paraId="5523E28E" w14:textId="77777777" w:rsidR="00FE3A22" w:rsidRDefault="00FE3A22" w:rsidP="00FE3A22">
      <w:pPr>
        <w:spacing w:after="0" w:line="240" w:lineRule="auto"/>
      </w:pPr>
      <w:r>
        <w:tab/>
      </w:r>
    </w:p>
    <w:p w14:paraId="5CB7350E" w14:textId="77777777" w:rsidR="00FE3A22" w:rsidRDefault="00FE3A22" w:rsidP="00FE3A22">
      <w:pPr>
        <w:spacing w:after="0" w:line="240" w:lineRule="auto"/>
      </w:pPr>
      <w:r>
        <w:tab/>
        <w:t>//Muestra el total a pagar</w:t>
      </w:r>
    </w:p>
    <w:p w14:paraId="7B7B414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"-------------------------------------------------------" &lt;&lt; "\n";</w:t>
      </w:r>
    </w:p>
    <w:p w14:paraId="428385C0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"EL TOTAL A PAGAR EN PLANILLA ES DE: $" &lt;&lt; total &lt;&lt; </w:t>
      </w:r>
      <w:proofErr w:type="spellStart"/>
      <w:r>
        <w:t>endl</w:t>
      </w:r>
      <w:proofErr w:type="spellEnd"/>
      <w:r>
        <w:t>;</w:t>
      </w:r>
    </w:p>
    <w:p w14:paraId="4AAEEB7E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"-------------------------------------------------------" &lt;&lt; "\n";</w:t>
      </w:r>
    </w:p>
    <w:p w14:paraId="338D2B53" w14:textId="77777777" w:rsidR="00FE3A22" w:rsidRDefault="00FE3A22" w:rsidP="00FE3A22">
      <w:pPr>
        <w:spacing w:after="0" w:line="240" w:lineRule="auto"/>
      </w:pPr>
      <w:r>
        <w:tab/>
      </w:r>
    </w:p>
    <w:p w14:paraId="49C3CDDE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>;</w:t>
      </w:r>
    </w:p>
    <w:p w14:paraId="77BD98C2" w14:textId="77777777" w:rsidR="00FE3A22" w:rsidRDefault="00FE3A22" w:rsidP="00FE3A22">
      <w:pPr>
        <w:spacing w:after="0" w:line="240" w:lineRule="auto"/>
      </w:pPr>
      <w:r>
        <w:t>}</w:t>
      </w:r>
    </w:p>
    <w:p w14:paraId="3F9A45E2" w14:textId="77777777" w:rsidR="00FE3A22" w:rsidRDefault="00FE3A22" w:rsidP="00FE3A22">
      <w:pPr>
        <w:spacing w:after="0" w:line="240" w:lineRule="auto"/>
      </w:pPr>
    </w:p>
    <w:p w14:paraId="1C77CF3D" w14:textId="77777777" w:rsidR="00FE3A22" w:rsidRDefault="00FE3A22" w:rsidP="00FE3A22">
      <w:pPr>
        <w:spacing w:after="0" w:line="240" w:lineRule="auto"/>
      </w:pPr>
    </w:p>
    <w:p w14:paraId="3B560C5C" w14:textId="77777777" w:rsidR="00FE3A22" w:rsidRDefault="00FE3A22" w:rsidP="00FE3A22">
      <w:pPr>
        <w:spacing w:after="0" w:line="240" w:lineRule="auto"/>
      </w:pPr>
      <w:r>
        <w:t>/*</w:t>
      </w:r>
    </w:p>
    <w:p w14:paraId="6F24FDE9" w14:textId="77777777" w:rsidR="00FE3A22" w:rsidRDefault="00FE3A22" w:rsidP="00FE3A22">
      <w:pPr>
        <w:spacing w:after="0" w:line="240" w:lineRule="auto"/>
      </w:pPr>
      <w:r>
        <w:tab/>
        <w:t xml:space="preserve">Función encargada de mostrar el rango de edad más remunerado </w:t>
      </w:r>
    </w:p>
    <w:p w14:paraId="792DC156" w14:textId="77777777" w:rsidR="00FE3A22" w:rsidRDefault="00FE3A22" w:rsidP="00FE3A22">
      <w:pPr>
        <w:spacing w:after="0" w:line="240" w:lineRule="auto"/>
      </w:pPr>
      <w:r>
        <w:tab/>
        <w:t>y el total de jugadores por edad.</w:t>
      </w:r>
    </w:p>
    <w:p w14:paraId="6B5EFD72" w14:textId="77777777" w:rsidR="00FE3A22" w:rsidRDefault="00FE3A22" w:rsidP="00FE3A22">
      <w:pPr>
        <w:spacing w:after="0" w:line="240" w:lineRule="auto"/>
      </w:pPr>
      <w:r>
        <w:t>*/</w:t>
      </w:r>
    </w:p>
    <w:p w14:paraId="362DEC56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edadMasRemunerada</w:t>
      </w:r>
      <w:proofErr w:type="spellEnd"/>
      <w:r>
        <w:t>(</w:t>
      </w:r>
      <w:proofErr w:type="gramEnd"/>
      <w:r>
        <w:t>){</w:t>
      </w:r>
    </w:p>
    <w:p w14:paraId="47B40F7A" w14:textId="073D9910" w:rsidR="00FE3A22" w:rsidRDefault="00FE3A22" w:rsidP="00FE3A22">
      <w:pPr>
        <w:spacing w:after="0" w:line="240" w:lineRule="auto"/>
      </w:pPr>
      <w:r>
        <w:tab/>
        <w:t>//DECLARACIÓN DE VARIABLES</w:t>
      </w:r>
    </w:p>
    <w:p w14:paraId="61C29D1A" w14:textId="77777777" w:rsidR="00FE3A22" w:rsidRDefault="00FE3A22" w:rsidP="00FE3A22">
      <w:pPr>
        <w:spacing w:after="0" w:line="240" w:lineRule="auto"/>
      </w:pPr>
      <w:r>
        <w:tab/>
      </w:r>
    </w:p>
    <w:p w14:paraId="0211C9D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rangoEdad</w:t>
      </w:r>
      <w:proofErr w:type="spellEnd"/>
      <w:r>
        <w:t>; //Almacena el rango de edad más remunerado</w:t>
      </w:r>
    </w:p>
    <w:p w14:paraId="7F79C779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suma1520 = 0.00; //Suma de salarios de las edades entre 15 y 20 años</w:t>
      </w:r>
    </w:p>
    <w:p w14:paraId="7DE662E5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suma2125 = 0.00; //Suma de salarios de las edades entre 21 y 25 años</w:t>
      </w:r>
    </w:p>
    <w:p w14:paraId="0A6CD85E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suma2630 = 0.00; //Suma de salarios de las edades entre 26 y 30 años</w:t>
      </w:r>
    </w:p>
    <w:p w14:paraId="0CB5344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sumaMayor30 = 0.00; //Suma de salarios de jugadores mayores a 30 años</w:t>
      </w:r>
    </w:p>
    <w:p w14:paraId="1EA3BFD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total1520 = 0; //Contador de jugadores de entre 15 y 20 años</w:t>
      </w:r>
    </w:p>
    <w:p w14:paraId="0B0292F7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total2125 = 0; //Contador de jugadores de entre 21 y 25 años</w:t>
      </w:r>
    </w:p>
    <w:p w14:paraId="7CCCBFA1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total2630 = 0; //Contador de jugadores de entre 26 y 30 años</w:t>
      </w:r>
    </w:p>
    <w:p w14:paraId="55E082A4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totalMayor30 = 0; //Contador de jugadores mayores a 30 años</w:t>
      </w:r>
    </w:p>
    <w:p w14:paraId="2100B0D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remuneracion</w:t>
      </w:r>
      <w:proofErr w:type="spellEnd"/>
      <w:r>
        <w:t xml:space="preserve"> = 0.00; //Variable encargada de almacenar el total de remuneración más alta.</w:t>
      </w:r>
    </w:p>
    <w:p w14:paraId="328DB540" w14:textId="77777777" w:rsidR="00FE3A22" w:rsidRDefault="00FE3A22" w:rsidP="00FE3A22">
      <w:pPr>
        <w:spacing w:after="0" w:line="240" w:lineRule="auto"/>
      </w:pPr>
      <w:r>
        <w:tab/>
      </w:r>
    </w:p>
    <w:p w14:paraId="016F1D1D" w14:textId="77777777" w:rsidR="00FE3A22" w:rsidRDefault="00FE3A22" w:rsidP="00FE3A22">
      <w:pPr>
        <w:spacing w:after="0" w:line="240" w:lineRule="auto"/>
      </w:pPr>
      <w:r>
        <w:tab/>
        <w:t>/*</w:t>
      </w:r>
    </w:p>
    <w:p w14:paraId="1EBC923E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Iteración correspondiente al vector "jugador" para determinar </w:t>
      </w:r>
    </w:p>
    <w:p w14:paraId="43430A8C" w14:textId="77777777" w:rsidR="00FE3A22" w:rsidRDefault="00FE3A22" w:rsidP="00FE3A22">
      <w:pPr>
        <w:spacing w:after="0" w:line="240" w:lineRule="auto"/>
      </w:pPr>
      <w:r>
        <w:tab/>
      </w:r>
      <w:r>
        <w:tab/>
        <w:t>el total de jugadores y el total de salarios por rango de edad</w:t>
      </w:r>
    </w:p>
    <w:p w14:paraId="7DF880C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 w:rsidRPr="00FE3A22">
        <w:rPr>
          <w:lang w:val="en-US"/>
        </w:rPr>
        <w:t>*/</w:t>
      </w:r>
    </w:p>
    <w:p w14:paraId="4171214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for (int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0;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&lt;= </w:t>
      </w:r>
      <w:proofErr w:type="spellStart"/>
      <w:proofErr w:type="gramStart"/>
      <w:r w:rsidRPr="00FE3A22">
        <w:rPr>
          <w:lang w:val="en-US"/>
        </w:rPr>
        <w:t>jugador.size</w:t>
      </w:r>
      <w:proofErr w:type="spellEnd"/>
      <w:proofErr w:type="gramEnd"/>
      <w:r w:rsidRPr="00FE3A22">
        <w:rPr>
          <w:lang w:val="en-US"/>
        </w:rPr>
        <w:t xml:space="preserve">();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++){</w:t>
      </w:r>
    </w:p>
    <w:p w14:paraId="2C1618ED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if</w:t>
      </w:r>
      <w:proofErr w:type="spellEnd"/>
      <w:r>
        <w:t>(jugador[i</w:t>
      </w:r>
      <w:proofErr w:type="gramStart"/>
      <w:r>
        <w:t>].edad</w:t>
      </w:r>
      <w:proofErr w:type="gramEnd"/>
      <w:r>
        <w:t xml:space="preserve"> &gt;= 15 and jugador[i].edad &lt;= 20){</w:t>
      </w:r>
    </w:p>
    <w:p w14:paraId="66C7132A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  <w:t>suma1520 = suma1520 + jugador[i</w:t>
      </w:r>
      <w:proofErr w:type="gramStart"/>
      <w:r>
        <w:t>].sueldo</w:t>
      </w:r>
      <w:proofErr w:type="gramEnd"/>
      <w:r>
        <w:t>;</w:t>
      </w:r>
    </w:p>
    <w:p w14:paraId="7E370EA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 w:rsidRPr="00FE3A22">
        <w:rPr>
          <w:lang w:val="en-US"/>
        </w:rPr>
        <w:t>total1520 = total1520 +1;</w:t>
      </w:r>
    </w:p>
    <w:p w14:paraId="2139A85C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3BFC91C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else if(</w:t>
      </w:r>
      <w:proofErr w:type="spellStart"/>
      <w:r w:rsidRPr="00FE3A22">
        <w:rPr>
          <w:lang w:val="en-US"/>
        </w:rPr>
        <w:t>jugador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proofErr w:type="gramStart"/>
      <w:r w:rsidRPr="00FE3A22">
        <w:rPr>
          <w:lang w:val="en-US"/>
        </w:rPr>
        <w:t>].</w:t>
      </w:r>
      <w:proofErr w:type="spellStart"/>
      <w:r w:rsidRPr="00FE3A22">
        <w:rPr>
          <w:lang w:val="en-US"/>
        </w:rPr>
        <w:t>edad</w:t>
      </w:r>
      <w:proofErr w:type="spellEnd"/>
      <w:proofErr w:type="gramEnd"/>
      <w:r w:rsidRPr="00FE3A22">
        <w:rPr>
          <w:lang w:val="en-US"/>
        </w:rPr>
        <w:t xml:space="preserve"> &gt;= 21 and </w:t>
      </w:r>
      <w:proofErr w:type="spellStart"/>
      <w:r w:rsidRPr="00FE3A22">
        <w:rPr>
          <w:lang w:val="en-US"/>
        </w:rPr>
        <w:t>jugador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>].</w:t>
      </w:r>
      <w:proofErr w:type="spellStart"/>
      <w:r w:rsidRPr="00FE3A22">
        <w:rPr>
          <w:lang w:val="en-US"/>
        </w:rPr>
        <w:t>edad</w:t>
      </w:r>
      <w:proofErr w:type="spellEnd"/>
      <w:r w:rsidRPr="00FE3A22">
        <w:rPr>
          <w:lang w:val="en-US"/>
        </w:rPr>
        <w:t xml:space="preserve"> &lt;= 25){</w:t>
      </w:r>
    </w:p>
    <w:p w14:paraId="6371A6FB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>
        <w:t>suma2125 = suma2125 + jugador[i</w:t>
      </w:r>
      <w:proofErr w:type="gramStart"/>
      <w:r>
        <w:t>].sueldo</w:t>
      </w:r>
      <w:proofErr w:type="gramEnd"/>
      <w:r>
        <w:t>;</w:t>
      </w:r>
    </w:p>
    <w:p w14:paraId="1A1FD8A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 w:rsidRPr="00FE3A22">
        <w:rPr>
          <w:lang w:val="en-US"/>
        </w:rPr>
        <w:t>total2125 = total2125 + 1;</w:t>
      </w:r>
    </w:p>
    <w:p w14:paraId="52C766F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46C60BF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else if(</w:t>
      </w:r>
      <w:proofErr w:type="spellStart"/>
      <w:r w:rsidRPr="00FE3A22">
        <w:rPr>
          <w:lang w:val="en-US"/>
        </w:rPr>
        <w:t>jugador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proofErr w:type="gramStart"/>
      <w:r w:rsidRPr="00FE3A22">
        <w:rPr>
          <w:lang w:val="en-US"/>
        </w:rPr>
        <w:t>].</w:t>
      </w:r>
      <w:proofErr w:type="spellStart"/>
      <w:r w:rsidRPr="00FE3A22">
        <w:rPr>
          <w:lang w:val="en-US"/>
        </w:rPr>
        <w:t>edad</w:t>
      </w:r>
      <w:proofErr w:type="spellEnd"/>
      <w:proofErr w:type="gramEnd"/>
      <w:r w:rsidRPr="00FE3A22">
        <w:rPr>
          <w:lang w:val="en-US"/>
        </w:rPr>
        <w:t xml:space="preserve"> &gt;= 26 and </w:t>
      </w:r>
      <w:proofErr w:type="spellStart"/>
      <w:r w:rsidRPr="00FE3A22">
        <w:rPr>
          <w:lang w:val="en-US"/>
        </w:rPr>
        <w:t>jugador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>].</w:t>
      </w:r>
      <w:proofErr w:type="spellStart"/>
      <w:r w:rsidRPr="00FE3A22">
        <w:rPr>
          <w:lang w:val="en-US"/>
        </w:rPr>
        <w:t>edad</w:t>
      </w:r>
      <w:proofErr w:type="spellEnd"/>
      <w:r w:rsidRPr="00FE3A22">
        <w:rPr>
          <w:lang w:val="en-US"/>
        </w:rPr>
        <w:t xml:space="preserve"> &lt;= 30){</w:t>
      </w:r>
    </w:p>
    <w:p w14:paraId="36C4D9D8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>
        <w:t>suma2630 = suma2630 + jugador[i</w:t>
      </w:r>
      <w:proofErr w:type="gramStart"/>
      <w:r>
        <w:t>].sueldo</w:t>
      </w:r>
      <w:proofErr w:type="gramEnd"/>
      <w:r>
        <w:t>;</w:t>
      </w:r>
    </w:p>
    <w:p w14:paraId="38E5FD4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 w:rsidRPr="00FE3A22">
        <w:rPr>
          <w:lang w:val="en-US"/>
        </w:rPr>
        <w:t>total2630 = total2630 + 1;</w:t>
      </w:r>
    </w:p>
    <w:p w14:paraId="6A323D0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245CCE4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else if(</w:t>
      </w:r>
      <w:proofErr w:type="spellStart"/>
      <w:r w:rsidRPr="00FE3A22">
        <w:rPr>
          <w:lang w:val="en-US"/>
        </w:rPr>
        <w:t>jugador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proofErr w:type="gramStart"/>
      <w:r w:rsidRPr="00FE3A22">
        <w:rPr>
          <w:lang w:val="en-US"/>
        </w:rPr>
        <w:t>].</w:t>
      </w:r>
      <w:proofErr w:type="spellStart"/>
      <w:r w:rsidRPr="00FE3A22">
        <w:rPr>
          <w:lang w:val="en-US"/>
        </w:rPr>
        <w:t>edad</w:t>
      </w:r>
      <w:proofErr w:type="spellEnd"/>
      <w:proofErr w:type="gramEnd"/>
      <w:r w:rsidRPr="00FE3A22">
        <w:rPr>
          <w:lang w:val="en-US"/>
        </w:rPr>
        <w:t xml:space="preserve"> &gt; 30){</w:t>
      </w:r>
    </w:p>
    <w:p w14:paraId="17632AC1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>
        <w:t>sumaMayor30 = sumaMayor30 + jugador[i</w:t>
      </w:r>
      <w:proofErr w:type="gramStart"/>
      <w:r>
        <w:t>].sueldo</w:t>
      </w:r>
      <w:proofErr w:type="gramEnd"/>
      <w:r>
        <w:t>;</w:t>
      </w:r>
    </w:p>
    <w:p w14:paraId="526BEC3A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  <w:t>totalMayor30 = totalMayor30 +1;</w:t>
      </w:r>
    </w:p>
    <w:p w14:paraId="11525D2B" w14:textId="77777777" w:rsidR="00FE3A22" w:rsidRDefault="00FE3A22" w:rsidP="00FE3A22">
      <w:pPr>
        <w:spacing w:after="0" w:line="240" w:lineRule="auto"/>
      </w:pPr>
      <w:r>
        <w:tab/>
      </w:r>
      <w:r>
        <w:tab/>
        <w:t>}</w:t>
      </w:r>
    </w:p>
    <w:p w14:paraId="1FCCE3E9" w14:textId="77777777" w:rsidR="00FE3A22" w:rsidRDefault="00FE3A22" w:rsidP="00FE3A22">
      <w:pPr>
        <w:spacing w:after="0" w:line="240" w:lineRule="auto"/>
      </w:pPr>
      <w:r>
        <w:tab/>
        <w:t>}</w:t>
      </w:r>
    </w:p>
    <w:p w14:paraId="12501858" w14:textId="77777777" w:rsidR="00FE3A22" w:rsidRDefault="00FE3A22" w:rsidP="00FE3A22">
      <w:pPr>
        <w:spacing w:after="0" w:line="240" w:lineRule="auto"/>
      </w:pPr>
      <w:r>
        <w:tab/>
      </w:r>
    </w:p>
    <w:p w14:paraId="25C2B260" w14:textId="77777777" w:rsidR="00FE3A22" w:rsidRDefault="00FE3A22" w:rsidP="00FE3A22">
      <w:pPr>
        <w:spacing w:after="0" w:line="240" w:lineRule="auto"/>
      </w:pPr>
      <w:r>
        <w:lastRenderedPageBreak/>
        <w:tab/>
        <w:t>//Arreglo encargado de almacenar los totales de salarios según rango de edad.</w:t>
      </w:r>
    </w:p>
    <w:p w14:paraId="3941CE8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arregloTotales</w:t>
      </w:r>
      <w:proofErr w:type="spellEnd"/>
      <w:r>
        <w:t>[</w:t>
      </w:r>
      <w:proofErr w:type="gramEnd"/>
      <w:r>
        <w:t>4] = { suma1520, suma2125, suma2630, sumaMayor30 };</w:t>
      </w:r>
    </w:p>
    <w:p w14:paraId="2C9C55ED" w14:textId="77777777" w:rsidR="00FE3A22" w:rsidRDefault="00FE3A22" w:rsidP="00FE3A22">
      <w:pPr>
        <w:spacing w:after="0" w:line="240" w:lineRule="auto"/>
      </w:pPr>
      <w:r>
        <w:tab/>
      </w:r>
    </w:p>
    <w:p w14:paraId="049932E1" w14:textId="77777777" w:rsidR="00FE3A22" w:rsidRDefault="00FE3A22" w:rsidP="00FE3A22">
      <w:pPr>
        <w:spacing w:after="0" w:line="240" w:lineRule="auto"/>
      </w:pPr>
      <w:r>
        <w:tab/>
        <w:t>/*</w:t>
      </w:r>
    </w:p>
    <w:p w14:paraId="044183AF" w14:textId="77777777" w:rsidR="00FE3A22" w:rsidRDefault="00FE3A22" w:rsidP="00FE3A22">
      <w:pPr>
        <w:spacing w:after="0" w:line="240" w:lineRule="auto"/>
      </w:pPr>
      <w:r>
        <w:tab/>
      </w:r>
      <w:r>
        <w:tab/>
        <w:t>Iteración del arreglo para determinar cuál es la mayor</w:t>
      </w:r>
    </w:p>
    <w:p w14:paraId="60658EEA" w14:textId="77777777" w:rsidR="00FE3A22" w:rsidRDefault="00FE3A22" w:rsidP="00FE3A22">
      <w:pPr>
        <w:spacing w:after="0" w:line="240" w:lineRule="auto"/>
      </w:pPr>
      <w:r>
        <w:tab/>
      </w:r>
      <w:r>
        <w:tab/>
        <w:t>remuneración de salario y determinar en qué rango de edades.</w:t>
      </w:r>
    </w:p>
    <w:p w14:paraId="332885A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 w:rsidRPr="00FE3A22">
        <w:rPr>
          <w:lang w:val="en-US"/>
        </w:rPr>
        <w:t>*/</w:t>
      </w:r>
    </w:p>
    <w:p w14:paraId="349BCE3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for (int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0;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&lt;= 3;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>+</w:t>
      </w:r>
      <w:proofErr w:type="gramStart"/>
      <w:r w:rsidRPr="00FE3A22">
        <w:rPr>
          <w:lang w:val="en-US"/>
        </w:rPr>
        <w:t>+){</w:t>
      </w:r>
      <w:proofErr w:type="gramEnd"/>
    </w:p>
    <w:p w14:paraId="5843654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if (</w:t>
      </w:r>
      <w:proofErr w:type="spellStart"/>
      <w:r w:rsidRPr="00FE3A22">
        <w:rPr>
          <w:lang w:val="en-US"/>
        </w:rPr>
        <w:t>arregloTotales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] &gt; </w:t>
      </w:r>
      <w:proofErr w:type="spellStart"/>
      <w:proofErr w:type="gramStart"/>
      <w:r w:rsidRPr="00FE3A22">
        <w:rPr>
          <w:lang w:val="en-US"/>
        </w:rPr>
        <w:t>remuneracion</w:t>
      </w:r>
      <w:proofErr w:type="spellEnd"/>
      <w:r w:rsidRPr="00FE3A22">
        <w:rPr>
          <w:lang w:val="en-US"/>
        </w:rPr>
        <w:t>){</w:t>
      </w:r>
      <w:proofErr w:type="gramEnd"/>
    </w:p>
    <w:p w14:paraId="2C9054D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remuneracion</w:t>
      </w:r>
      <w:proofErr w:type="spellEnd"/>
      <w:r w:rsidRPr="00FE3A22">
        <w:rPr>
          <w:lang w:val="en-US"/>
        </w:rPr>
        <w:t xml:space="preserve"> = </w:t>
      </w:r>
      <w:proofErr w:type="spellStart"/>
      <w:r w:rsidRPr="00FE3A22">
        <w:rPr>
          <w:lang w:val="en-US"/>
        </w:rPr>
        <w:t>arregloTotales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>];</w:t>
      </w:r>
    </w:p>
    <w:p w14:paraId="3812A67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if (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</w:t>
      </w:r>
      <w:proofErr w:type="gramStart"/>
      <w:r w:rsidRPr="00FE3A22">
        <w:rPr>
          <w:lang w:val="en-US"/>
        </w:rPr>
        <w:t>0){</w:t>
      </w:r>
      <w:proofErr w:type="gramEnd"/>
    </w:p>
    <w:p w14:paraId="3E8953E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rangoEdad</w:t>
      </w:r>
      <w:proofErr w:type="spellEnd"/>
      <w:r w:rsidRPr="00FE3A22">
        <w:rPr>
          <w:lang w:val="en-US"/>
        </w:rPr>
        <w:t xml:space="preserve"> = "15 - 20 AÑOS";</w:t>
      </w:r>
    </w:p>
    <w:p w14:paraId="3564F75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7D70F14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else if (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</w:t>
      </w:r>
      <w:proofErr w:type="gramStart"/>
      <w:r w:rsidRPr="00FE3A22">
        <w:rPr>
          <w:lang w:val="en-US"/>
        </w:rPr>
        <w:t>1){</w:t>
      </w:r>
      <w:proofErr w:type="gramEnd"/>
    </w:p>
    <w:p w14:paraId="70E557F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rangoEdad</w:t>
      </w:r>
      <w:proofErr w:type="spellEnd"/>
      <w:r w:rsidRPr="00FE3A22">
        <w:rPr>
          <w:lang w:val="en-US"/>
        </w:rPr>
        <w:t xml:space="preserve"> = "21 - 25 AÑOS";</w:t>
      </w:r>
    </w:p>
    <w:p w14:paraId="296C352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373F3F2E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else if (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</w:t>
      </w:r>
      <w:proofErr w:type="gramStart"/>
      <w:r w:rsidRPr="00FE3A22">
        <w:rPr>
          <w:lang w:val="en-US"/>
        </w:rPr>
        <w:t>2){</w:t>
      </w:r>
      <w:proofErr w:type="gramEnd"/>
    </w:p>
    <w:p w14:paraId="10679BC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rangoEdad</w:t>
      </w:r>
      <w:proofErr w:type="spellEnd"/>
      <w:r w:rsidRPr="00FE3A22">
        <w:rPr>
          <w:lang w:val="en-US"/>
        </w:rPr>
        <w:t xml:space="preserve"> = "26 - 30 AÑOS";</w:t>
      </w:r>
    </w:p>
    <w:p w14:paraId="71D019D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577CA40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else if (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</w:t>
      </w:r>
      <w:proofErr w:type="gramStart"/>
      <w:r w:rsidRPr="00FE3A22">
        <w:rPr>
          <w:lang w:val="en-US"/>
        </w:rPr>
        <w:t>3){</w:t>
      </w:r>
      <w:proofErr w:type="gramEnd"/>
    </w:p>
    <w:p w14:paraId="63AC6BBD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rangoEdad</w:t>
      </w:r>
      <w:proofErr w:type="spellEnd"/>
      <w:r>
        <w:t xml:space="preserve"> = "MAYOR A30 AÑOS";</w:t>
      </w:r>
    </w:p>
    <w:p w14:paraId="68AE2665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  <w:t>}</w:t>
      </w:r>
    </w:p>
    <w:p w14:paraId="7C03F0BE" w14:textId="77777777" w:rsidR="00FE3A22" w:rsidRDefault="00FE3A22" w:rsidP="00FE3A22">
      <w:pPr>
        <w:spacing w:after="0" w:line="240" w:lineRule="auto"/>
      </w:pPr>
      <w:r>
        <w:tab/>
      </w:r>
      <w:r>
        <w:tab/>
        <w:t>}</w:t>
      </w:r>
    </w:p>
    <w:p w14:paraId="3E37931F" w14:textId="77777777" w:rsidR="00FE3A22" w:rsidRDefault="00FE3A22" w:rsidP="00FE3A22">
      <w:pPr>
        <w:spacing w:after="0" w:line="240" w:lineRule="auto"/>
      </w:pPr>
      <w:r>
        <w:tab/>
        <w:t>}</w:t>
      </w:r>
    </w:p>
    <w:p w14:paraId="7513EDE4" w14:textId="77777777" w:rsidR="00FE3A22" w:rsidRDefault="00FE3A22" w:rsidP="00FE3A22">
      <w:pPr>
        <w:spacing w:after="0" w:line="240" w:lineRule="auto"/>
      </w:pPr>
      <w:r>
        <w:tab/>
      </w:r>
    </w:p>
    <w:p w14:paraId="189A37AC" w14:textId="77777777" w:rsidR="00FE3A22" w:rsidRDefault="00FE3A22" w:rsidP="00FE3A22">
      <w:pPr>
        <w:spacing w:after="0" w:line="240" w:lineRule="auto"/>
      </w:pPr>
      <w:r>
        <w:tab/>
        <w:t>//Salida en consola de la función</w:t>
      </w:r>
    </w:p>
    <w:p w14:paraId="6F566E10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"-------------------------------------------------------" &lt;&lt; "\n";</w:t>
      </w:r>
    </w:p>
    <w:p w14:paraId="61C95EE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"EL TOTAL DE JUGADORES DE ENTRE 15 A 20 AÑOS ES " &lt;&lt; total1520 &lt;&lt; </w:t>
      </w:r>
      <w:proofErr w:type="spellStart"/>
      <w:r>
        <w:t>endl</w:t>
      </w:r>
      <w:proofErr w:type="spellEnd"/>
      <w:r>
        <w:t>;</w:t>
      </w:r>
    </w:p>
    <w:p w14:paraId="054BF23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"EL TOTAL DE JUGADORES DE ENTRE 21 A 25 AÑOS ES " &lt;&lt; total2125 &lt;&lt; </w:t>
      </w:r>
      <w:proofErr w:type="spellStart"/>
      <w:r>
        <w:t>endl</w:t>
      </w:r>
      <w:proofErr w:type="spellEnd"/>
      <w:r>
        <w:t>;</w:t>
      </w:r>
    </w:p>
    <w:p w14:paraId="4D98A17E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"EL TOTAL DE JUGADORES DE ENTRE 26 A 30 AÑOS ES " &lt;&lt; total2630 &lt;&lt; </w:t>
      </w:r>
      <w:proofErr w:type="spellStart"/>
      <w:r>
        <w:t>endl</w:t>
      </w:r>
      <w:proofErr w:type="spellEnd"/>
      <w:r>
        <w:t>;</w:t>
      </w:r>
    </w:p>
    <w:p w14:paraId="7378335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"EL TOTAL DE JUGADORES MAYORES A 30 AÑOS ES " &lt;&lt; totalMayor30 &lt;&lt; </w:t>
      </w:r>
      <w:proofErr w:type="spellStart"/>
      <w:r>
        <w:t>endl</w:t>
      </w:r>
      <w:proofErr w:type="spellEnd"/>
      <w:r>
        <w:t>;</w:t>
      </w:r>
    </w:p>
    <w:p w14:paraId="655779C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"-------------------------------------------------------" &lt;&lt; "\n";</w:t>
      </w:r>
    </w:p>
    <w:p w14:paraId="67E6F4C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"-------------------------------------------------------" &lt;&lt; "\n";</w:t>
      </w:r>
    </w:p>
    <w:p w14:paraId="224A107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"EL RANGO DE EDAD MÁS REMUNERADO ES " &lt;&lt; </w:t>
      </w:r>
      <w:proofErr w:type="spellStart"/>
      <w:r>
        <w:t>rangoEdad</w:t>
      </w:r>
      <w:proofErr w:type="spellEnd"/>
      <w:r>
        <w:t xml:space="preserve"> &lt;&lt; " CON UN TOTAL DE $" &lt;&lt; </w:t>
      </w:r>
      <w:proofErr w:type="spellStart"/>
      <w:r>
        <w:t>remuneracion</w:t>
      </w:r>
      <w:proofErr w:type="spellEnd"/>
      <w:r>
        <w:t xml:space="preserve"> &lt;</w:t>
      </w:r>
      <w:proofErr w:type="gramStart"/>
      <w:r>
        <w:t xml:space="preserve">&lt;  </w:t>
      </w:r>
      <w:proofErr w:type="spellStart"/>
      <w:r>
        <w:t>endl</w:t>
      </w:r>
      <w:proofErr w:type="spellEnd"/>
      <w:proofErr w:type="gramEnd"/>
      <w:r>
        <w:t>;</w:t>
      </w:r>
    </w:p>
    <w:p w14:paraId="0E66CE0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"-------------------------------------------------------" &lt;&lt; "\n";</w:t>
      </w:r>
    </w:p>
    <w:p w14:paraId="18FB5EE7" w14:textId="77777777" w:rsidR="00FE3A22" w:rsidRDefault="00FE3A22" w:rsidP="00FE3A22">
      <w:pPr>
        <w:spacing w:after="0" w:line="240" w:lineRule="auto"/>
      </w:pPr>
      <w:r>
        <w:tab/>
      </w:r>
    </w:p>
    <w:p w14:paraId="7E7494C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>;</w:t>
      </w:r>
    </w:p>
    <w:p w14:paraId="597BFCAB" w14:textId="77777777" w:rsidR="00FE3A22" w:rsidRDefault="00FE3A22" w:rsidP="00FE3A22">
      <w:pPr>
        <w:spacing w:after="0" w:line="240" w:lineRule="auto"/>
      </w:pPr>
      <w:r>
        <w:t>}</w:t>
      </w:r>
    </w:p>
    <w:p w14:paraId="04990178" w14:textId="77777777" w:rsidR="00FE3A22" w:rsidRDefault="00FE3A22" w:rsidP="00FE3A22">
      <w:pPr>
        <w:spacing w:after="0" w:line="240" w:lineRule="auto"/>
      </w:pPr>
    </w:p>
    <w:p w14:paraId="7CDA07CC" w14:textId="77777777" w:rsidR="00FE3A22" w:rsidRDefault="00FE3A22" w:rsidP="00FE3A22">
      <w:pPr>
        <w:spacing w:after="0" w:line="240" w:lineRule="auto"/>
      </w:pPr>
      <w:r>
        <w:t>//Función encargada de extraer datos de archivo</w:t>
      </w:r>
    </w:p>
    <w:p w14:paraId="536A0795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leerArchivo</w:t>
      </w:r>
      <w:proofErr w:type="spellEnd"/>
      <w:r>
        <w:t>(</w:t>
      </w:r>
      <w:proofErr w:type="gramEnd"/>
      <w:r>
        <w:t>){</w:t>
      </w:r>
    </w:p>
    <w:p w14:paraId="25B1BD51" w14:textId="77777777" w:rsidR="00FE3A22" w:rsidRDefault="00FE3A22" w:rsidP="00FE3A22">
      <w:pPr>
        <w:spacing w:after="0" w:line="240" w:lineRule="auto"/>
      </w:pPr>
      <w:r>
        <w:tab/>
        <w:t>//Declaración de variable de tipo archivo.</w:t>
      </w:r>
    </w:p>
    <w:p w14:paraId="2EB88C44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archivoJugadores</w:t>
      </w:r>
      <w:proofErr w:type="spellEnd"/>
      <w:r>
        <w:t>;</w:t>
      </w:r>
    </w:p>
    <w:p w14:paraId="78E9DD3F" w14:textId="77777777" w:rsidR="00FE3A22" w:rsidRDefault="00FE3A22" w:rsidP="00FE3A22">
      <w:pPr>
        <w:spacing w:after="0" w:line="240" w:lineRule="auto"/>
      </w:pPr>
      <w:r>
        <w:tab/>
      </w:r>
    </w:p>
    <w:p w14:paraId="3ED9C434" w14:textId="77777777" w:rsidR="00FE3A22" w:rsidRDefault="00FE3A22" w:rsidP="00FE3A22">
      <w:pPr>
        <w:spacing w:after="0" w:line="240" w:lineRule="auto"/>
      </w:pPr>
      <w:r>
        <w:tab/>
        <w:t>//Declaración de variable de tipo estructura de Jugadores</w:t>
      </w:r>
    </w:p>
    <w:p w14:paraId="4348E4B8" w14:textId="77777777" w:rsidR="00FE3A22" w:rsidRDefault="00FE3A22" w:rsidP="00FE3A22">
      <w:pPr>
        <w:spacing w:after="0" w:line="240" w:lineRule="auto"/>
      </w:pPr>
      <w:r>
        <w:tab/>
        <w:t xml:space="preserve">Jugadores </w:t>
      </w:r>
      <w:proofErr w:type="spellStart"/>
      <w:r>
        <w:t>stJugadores</w:t>
      </w:r>
      <w:proofErr w:type="spellEnd"/>
      <w:r>
        <w:t>;</w:t>
      </w:r>
    </w:p>
    <w:p w14:paraId="5E7B3AE9" w14:textId="77777777" w:rsidR="00FE3A22" w:rsidRDefault="00FE3A22" w:rsidP="00FE3A22">
      <w:pPr>
        <w:spacing w:after="0" w:line="240" w:lineRule="auto"/>
      </w:pPr>
    </w:p>
    <w:p w14:paraId="388FF534" w14:textId="77777777" w:rsidR="00FE3A22" w:rsidRDefault="00FE3A22" w:rsidP="00FE3A22">
      <w:pPr>
        <w:spacing w:after="0" w:line="240" w:lineRule="auto"/>
      </w:pPr>
      <w:r>
        <w:tab/>
      </w:r>
    </w:p>
    <w:p w14:paraId="05BEAFB3" w14:textId="77777777" w:rsidR="00FE3A22" w:rsidRDefault="00FE3A22" w:rsidP="00FE3A22">
      <w:pPr>
        <w:spacing w:after="0" w:line="240" w:lineRule="auto"/>
      </w:pPr>
      <w:r>
        <w:tab/>
        <w:t>//Abrir archivo Jugadores</w:t>
      </w:r>
    </w:p>
    <w:p w14:paraId="7F671767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archivoJugadores.open</w:t>
      </w:r>
      <w:proofErr w:type="spellEnd"/>
      <w:r>
        <w:t xml:space="preserve">("JUGADORES.txt",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30F9BF28" w14:textId="77777777" w:rsidR="00FE3A22" w:rsidRDefault="00FE3A22" w:rsidP="00FE3A22">
      <w:pPr>
        <w:spacing w:after="0" w:line="240" w:lineRule="auto"/>
      </w:pPr>
      <w:r>
        <w:tab/>
      </w:r>
    </w:p>
    <w:p w14:paraId="78273B5E" w14:textId="77777777" w:rsidR="00FE3A22" w:rsidRDefault="00FE3A22" w:rsidP="00FE3A22">
      <w:pPr>
        <w:spacing w:after="0" w:line="240" w:lineRule="auto"/>
      </w:pPr>
      <w:r>
        <w:tab/>
        <w:t>//Obtener los datos desde el archivo.</w:t>
      </w:r>
    </w:p>
    <w:p w14:paraId="141D7D30" w14:textId="77777777" w:rsidR="00FE3A22" w:rsidRDefault="00FE3A22" w:rsidP="00FE3A22">
      <w:pPr>
        <w:spacing w:after="0" w:line="240" w:lineRule="auto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archivoJugadores</w:t>
      </w:r>
      <w:proofErr w:type="spellEnd"/>
      <w:r>
        <w:t xml:space="preserve"> &gt;&gt; </w:t>
      </w:r>
      <w:proofErr w:type="spellStart"/>
      <w:r>
        <w:t>stJugadores.nombre</w:t>
      </w:r>
      <w:proofErr w:type="spellEnd"/>
      <w:r>
        <w:t xml:space="preserve"> &gt;&gt; </w:t>
      </w:r>
      <w:proofErr w:type="spellStart"/>
      <w:r>
        <w:t>stJugadores.apellido</w:t>
      </w:r>
      <w:proofErr w:type="spellEnd"/>
      <w:r>
        <w:t xml:space="preserve"> &gt;&gt; </w:t>
      </w:r>
      <w:proofErr w:type="spellStart"/>
      <w:r>
        <w:t>stJugadores.edad</w:t>
      </w:r>
      <w:proofErr w:type="spellEnd"/>
      <w:r>
        <w:t xml:space="preserve"> &gt;&gt; </w:t>
      </w:r>
      <w:proofErr w:type="spellStart"/>
      <w:r>
        <w:t>stJugadores.esGuatemalteco</w:t>
      </w:r>
      <w:proofErr w:type="spellEnd"/>
      <w:r>
        <w:t xml:space="preserve"> &gt;&gt; </w:t>
      </w:r>
      <w:proofErr w:type="spellStart"/>
      <w:r>
        <w:t>stJugadores.sueldo</w:t>
      </w:r>
      <w:proofErr w:type="spellEnd"/>
      <w:r>
        <w:t>){</w:t>
      </w:r>
    </w:p>
    <w:p w14:paraId="4A584D9D" w14:textId="77777777" w:rsidR="00FE3A22" w:rsidRDefault="00FE3A22" w:rsidP="00FE3A22">
      <w:pPr>
        <w:spacing w:after="0" w:line="240" w:lineRule="auto"/>
      </w:pPr>
      <w:r>
        <w:tab/>
      </w:r>
      <w:r>
        <w:tab/>
        <w:t>//Guardar los datos obtenidos en un vector</w:t>
      </w:r>
    </w:p>
    <w:p w14:paraId="38A65C33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jugador.push</w:t>
      </w:r>
      <w:proofErr w:type="gramEnd"/>
      <w:r>
        <w:t>_back</w:t>
      </w:r>
      <w:proofErr w:type="spellEnd"/>
      <w:r>
        <w:t>(</w:t>
      </w:r>
      <w:proofErr w:type="spellStart"/>
      <w:r>
        <w:t>stJugadores</w:t>
      </w:r>
      <w:proofErr w:type="spellEnd"/>
      <w:r>
        <w:t>);</w:t>
      </w:r>
    </w:p>
    <w:p w14:paraId="612BD409" w14:textId="77777777" w:rsidR="00FE3A22" w:rsidRDefault="00FE3A22" w:rsidP="00FE3A22">
      <w:pPr>
        <w:spacing w:after="0" w:line="240" w:lineRule="auto"/>
      </w:pPr>
      <w:r>
        <w:tab/>
        <w:t>}</w:t>
      </w:r>
    </w:p>
    <w:p w14:paraId="6972505B" w14:textId="77777777" w:rsidR="00FE3A22" w:rsidRDefault="00FE3A22" w:rsidP="00FE3A22">
      <w:pPr>
        <w:spacing w:after="0" w:line="240" w:lineRule="auto"/>
      </w:pPr>
      <w:r>
        <w:tab/>
      </w:r>
    </w:p>
    <w:p w14:paraId="6181B342" w14:textId="77777777" w:rsidR="00FE3A22" w:rsidRDefault="00FE3A22" w:rsidP="00FE3A22">
      <w:pPr>
        <w:spacing w:after="0" w:line="240" w:lineRule="auto"/>
      </w:pPr>
      <w:r>
        <w:tab/>
        <w:t>//Cerrar archivo</w:t>
      </w:r>
    </w:p>
    <w:p w14:paraId="47C6E30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archivoJugadores.close</w:t>
      </w:r>
      <w:proofErr w:type="spellEnd"/>
      <w:r>
        <w:t>();</w:t>
      </w:r>
    </w:p>
    <w:p w14:paraId="33FFC37B" w14:textId="77777777" w:rsidR="00FE3A22" w:rsidRDefault="00FE3A22" w:rsidP="00FE3A22">
      <w:pPr>
        <w:spacing w:after="0" w:line="240" w:lineRule="auto"/>
      </w:pPr>
      <w:r>
        <w:tab/>
      </w:r>
    </w:p>
    <w:p w14:paraId="75FB13E8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>;</w:t>
      </w:r>
    </w:p>
    <w:p w14:paraId="3C379D66" w14:textId="77777777" w:rsidR="00FE3A22" w:rsidRDefault="00FE3A22" w:rsidP="00FE3A22">
      <w:pPr>
        <w:spacing w:after="0" w:line="240" w:lineRule="auto"/>
      </w:pPr>
      <w:r>
        <w:lastRenderedPageBreak/>
        <w:t>}</w:t>
      </w:r>
    </w:p>
    <w:p w14:paraId="3C9E1E1C" w14:textId="77777777" w:rsidR="00FE3A22" w:rsidRDefault="00FE3A22" w:rsidP="00FE3A22">
      <w:pPr>
        <w:spacing w:after="0" w:line="240" w:lineRule="auto"/>
      </w:pPr>
    </w:p>
    <w:p w14:paraId="18F5D9A9" w14:textId="77777777" w:rsidR="00FE3A22" w:rsidRDefault="00FE3A22" w:rsidP="00FE3A22">
      <w:pPr>
        <w:spacing w:after="0" w:line="240" w:lineRule="auto"/>
      </w:pPr>
      <w:r>
        <w:t>//Función principal</w:t>
      </w:r>
    </w:p>
    <w:p w14:paraId="2AABF8CB" w14:textId="77777777" w:rsidR="00FE3A22" w:rsidRDefault="00FE3A22" w:rsidP="00FE3A2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27459C4" w14:textId="77777777" w:rsidR="00FE3A22" w:rsidRDefault="00FE3A22" w:rsidP="00FE3A22">
      <w:pPr>
        <w:spacing w:after="0" w:line="240" w:lineRule="auto"/>
      </w:pPr>
      <w:r>
        <w:tab/>
      </w:r>
    </w:p>
    <w:p w14:paraId="64A47BC2" w14:textId="77777777" w:rsidR="00FE3A22" w:rsidRDefault="00FE3A22" w:rsidP="00FE3A22">
      <w:pPr>
        <w:spacing w:after="0" w:line="240" w:lineRule="auto"/>
      </w:pPr>
      <w:r>
        <w:tab/>
        <w:t>//Declaración de variables</w:t>
      </w:r>
    </w:p>
    <w:p w14:paraId="152CAD3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 //Guarda la opción ingresada por el usuario</w:t>
      </w:r>
    </w:p>
    <w:p w14:paraId="6DFE4530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vacio</w:t>
      </w:r>
      <w:proofErr w:type="spellEnd"/>
      <w:r>
        <w:t>; //Variable encargada de obtener un valor vacío para selección de opción en menú</w:t>
      </w:r>
    </w:p>
    <w:p w14:paraId="4EB12857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bool</w:t>
      </w:r>
      <w:proofErr w:type="spellEnd"/>
      <w:r>
        <w:t xml:space="preserve"> terminar = false; //Variable bandera para terminar ejecución de programa</w:t>
      </w:r>
    </w:p>
    <w:p w14:paraId="7D656CA4" w14:textId="77777777" w:rsidR="00FE3A22" w:rsidRDefault="00FE3A22" w:rsidP="00FE3A22">
      <w:pPr>
        <w:spacing w:after="0" w:line="240" w:lineRule="auto"/>
      </w:pPr>
      <w:r>
        <w:tab/>
      </w:r>
    </w:p>
    <w:p w14:paraId="3705C404" w14:textId="77777777" w:rsidR="00FE3A22" w:rsidRDefault="00FE3A22" w:rsidP="00FE3A22">
      <w:pPr>
        <w:spacing w:after="0" w:line="240" w:lineRule="auto"/>
      </w:pPr>
      <w:r>
        <w:tab/>
        <w:t>//MENÚ DE PROGRAMA</w:t>
      </w:r>
    </w:p>
    <w:p w14:paraId="733DB1C8" w14:textId="77777777" w:rsidR="00FE3A22" w:rsidRDefault="00FE3A22" w:rsidP="00FE3A22">
      <w:pPr>
        <w:spacing w:after="0" w:line="240" w:lineRule="auto"/>
      </w:pPr>
      <w:r>
        <w:tab/>
        <w:t>do {</w:t>
      </w:r>
    </w:p>
    <w:p w14:paraId="20DA27D1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6C362E9A" w14:textId="77777777" w:rsidR="00FE3A22" w:rsidRDefault="00FE3A22" w:rsidP="00FE3A22">
      <w:pPr>
        <w:spacing w:after="0" w:line="240" w:lineRule="auto"/>
      </w:pPr>
      <w:r>
        <w:tab/>
      </w:r>
      <w:r>
        <w:tab/>
      </w:r>
    </w:p>
    <w:p w14:paraId="75A6B431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"---------------------JUGADORES---------------------" &lt;&lt; </w:t>
      </w:r>
      <w:proofErr w:type="spellStart"/>
      <w:r>
        <w:t>endl</w:t>
      </w:r>
      <w:proofErr w:type="spellEnd"/>
      <w:r>
        <w:t>;</w:t>
      </w:r>
    </w:p>
    <w:p w14:paraId="175BAB86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"1. Agregar jugadores" &lt;&lt; "\n"</w:t>
      </w:r>
    </w:p>
    <w:p w14:paraId="32CFE090" w14:textId="77777777" w:rsidR="00FE3A22" w:rsidRDefault="00FE3A22" w:rsidP="00FE3A22">
      <w:pPr>
        <w:spacing w:after="0" w:line="240" w:lineRule="auto"/>
      </w:pPr>
      <w:r>
        <w:tab/>
      </w:r>
      <w:r>
        <w:tab/>
        <w:t>&lt;&lt; "2. Mostrar total a pagar en planilla" &lt;&lt; "\n"</w:t>
      </w:r>
    </w:p>
    <w:p w14:paraId="6BE6C695" w14:textId="77777777" w:rsidR="00FE3A22" w:rsidRDefault="00FE3A22" w:rsidP="00FE3A22">
      <w:pPr>
        <w:spacing w:after="0" w:line="240" w:lineRule="auto"/>
      </w:pPr>
      <w:r>
        <w:tab/>
      </w:r>
      <w:r>
        <w:tab/>
        <w:t>&lt;&lt; "3. Rango de edad más remunerado y total de jugadores por edad" &lt;&lt; "\n"</w:t>
      </w:r>
    </w:p>
    <w:p w14:paraId="0F5D2CE8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&lt;&lt; "4. Salir" &lt;&lt; </w:t>
      </w:r>
      <w:proofErr w:type="spellStart"/>
      <w:r>
        <w:t>endl</w:t>
      </w:r>
      <w:proofErr w:type="spellEnd"/>
      <w:r>
        <w:t>;</w:t>
      </w:r>
    </w:p>
    <w:p w14:paraId="04906D9E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"Elija una opción (1-4)" &lt;&lt; </w:t>
      </w:r>
      <w:proofErr w:type="spellStart"/>
      <w:r>
        <w:t>endl</w:t>
      </w:r>
      <w:proofErr w:type="spellEnd"/>
      <w:r>
        <w:t>;</w:t>
      </w:r>
    </w:p>
    <w:p w14:paraId="33C9F5C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 w:rsidRPr="00FE3A22">
        <w:rPr>
          <w:lang w:val="en-US"/>
        </w:rPr>
        <w:t>cin</w:t>
      </w:r>
      <w:proofErr w:type="spellEnd"/>
      <w:r w:rsidRPr="00FE3A22">
        <w:rPr>
          <w:lang w:val="en-US"/>
        </w:rPr>
        <w:t xml:space="preserve"> &gt;&gt; </w:t>
      </w:r>
      <w:proofErr w:type="spellStart"/>
      <w:r w:rsidRPr="00FE3A22">
        <w:rPr>
          <w:lang w:val="en-US"/>
        </w:rPr>
        <w:t>opcion</w:t>
      </w:r>
      <w:proofErr w:type="spellEnd"/>
      <w:r w:rsidRPr="00FE3A22">
        <w:rPr>
          <w:lang w:val="en-US"/>
        </w:rPr>
        <w:t>;</w:t>
      </w:r>
    </w:p>
    <w:p w14:paraId="65E5BF2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39E35DC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switch(</w:t>
      </w:r>
      <w:proofErr w:type="spellStart"/>
      <w:r w:rsidRPr="00FE3A22">
        <w:rPr>
          <w:lang w:val="en-US"/>
        </w:rPr>
        <w:t>opcion</w:t>
      </w:r>
      <w:proofErr w:type="spellEnd"/>
      <w:proofErr w:type="gramStart"/>
      <w:r w:rsidRPr="00FE3A22">
        <w:rPr>
          <w:lang w:val="en-US"/>
        </w:rPr>
        <w:t>){</w:t>
      </w:r>
      <w:proofErr w:type="gramEnd"/>
    </w:p>
    <w:p w14:paraId="6290E1D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'1':</w:t>
      </w:r>
    </w:p>
    <w:p w14:paraId="6B342947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>
        <w:t>agregarJugadores</w:t>
      </w:r>
      <w:proofErr w:type="spellEnd"/>
      <w:r>
        <w:t>(</w:t>
      </w:r>
      <w:proofErr w:type="gramEnd"/>
      <w:r>
        <w:t>);</w:t>
      </w:r>
    </w:p>
    <w:p w14:paraId="4B206986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357D26B4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  <w:t>case '2':</w:t>
      </w:r>
    </w:p>
    <w:p w14:paraId="1D4285E2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leerArchivo</w:t>
      </w:r>
      <w:proofErr w:type="spellEnd"/>
      <w:r>
        <w:t>(</w:t>
      </w:r>
      <w:proofErr w:type="gramEnd"/>
      <w:r>
        <w:t>);</w:t>
      </w:r>
    </w:p>
    <w:p w14:paraId="1C16F550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totalPlanilla</w:t>
      </w:r>
      <w:proofErr w:type="spellEnd"/>
      <w:r>
        <w:t>(</w:t>
      </w:r>
      <w:proofErr w:type="gramEnd"/>
      <w:r>
        <w:t>);</w:t>
      </w:r>
    </w:p>
    <w:p w14:paraId="37CDB91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FE3A22">
        <w:rPr>
          <w:lang w:val="en-US"/>
        </w:rPr>
        <w:t>break;</w:t>
      </w:r>
    </w:p>
    <w:p w14:paraId="6A431FBE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'3':</w:t>
      </w:r>
    </w:p>
    <w:p w14:paraId="2C259B2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 w:rsidRPr="00FE3A22">
        <w:rPr>
          <w:lang w:val="en-US"/>
        </w:rPr>
        <w:t>leerArchivo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);</w:t>
      </w:r>
    </w:p>
    <w:p w14:paraId="39BF27C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 w:rsidRPr="00FE3A22">
        <w:rPr>
          <w:lang w:val="en-US"/>
        </w:rPr>
        <w:t>edadMasRemunerada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);</w:t>
      </w:r>
    </w:p>
    <w:p w14:paraId="7565BEA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5B4F0F5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'4':</w:t>
      </w:r>
    </w:p>
    <w:p w14:paraId="030B4E6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terminar</w:t>
      </w:r>
      <w:proofErr w:type="spellEnd"/>
      <w:r w:rsidRPr="00FE3A22">
        <w:rPr>
          <w:lang w:val="en-US"/>
        </w:rPr>
        <w:t xml:space="preserve"> = true;</w:t>
      </w:r>
    </w:p>
    <w:p w14:paraId="63CB6CD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0E1AEFB1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>
        <w:t>default:</w:t>
      </w:r>
    </w:p>
    <w:p w14:paraId="3A6A0848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"Opción inválida";</w:t>
      </w:r>
    </w:p>
    <w:p w14:paraId="10CC87BA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17FAEA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FE3A22">
        <w:rPr>
          <w:lang w:val="en-US"/>
        </w:rPr>
        <w:t>getline</w:t>
      </w:r>
      <w:proofErr w:type="spellEnd"/>
      <w:r w:rsidRPr="00FE3A22">
        <w:rPr>
          <w:lang w:val="en-US"/>
        </w:rPr>
        <w:t>(</w:t>
      </w:r>
      <w:proofErr w:type="spellStart"/>
      <w:proofErr w:type="gramEnd"/>
      <w:r w:rsidRPr="00FE3A22">
        <w:rPr>
          <w:lang w:val="en-US"/>
        </w:rPr>
        <w:t>cin</w:t>
      </w:r>
      <w:proofErr w:type="spellEnd"/>
      <w:r w:rsidRPr="00FE3A22">
        <w:rPr>
          <w:lang w:val="en-US"/>
        </w:rPr>
        <w:t xml:space="preserve">, </w:t>
      </w:r>
      <w:proofErr w:type="spellStart"/>
      <w:r w:rsidRPr="00FE3A22">
        <w:rPr>
          <w:lang w:val="en-US"/>
        </w:rPr>
        <w:t>vacio</w:t>
      </w:r>
      <w:proofErr w:type="spellEnd"/>
      <w:r w:rsidRPr="00FE3A22">
        <w:rPr>
          <w:lang w:val="en-US"/>
        </w:rPr>
        <w:t>);</w:t>
      </w:r>
    </w:p>
    <w:p w14:paraId="6A5D275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12BA540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11363ED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6915EE6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proofErr w:type="gramStart"/>
      <w:r w:rsidRPr="00FE3A22">
        <w:rPr>
          <w:lang w:val="en-US"/>
        </w:rPr>
        <w:t>}while</w:t>
      </w:r>
      <w:proofErr w:type="gramEnd"/>
      <w:r w:rsidRPr="00FE3A22">
        <w:rPr>
          <w:lang w:val="en-US"/>
        </w:rPr>
        <w:t>(</w:t>
      </w:r>
      <w:proofErr w:type="spellStart"/>
      <w:r w:rsidRPr="00FE3A22">
        <w:rPr>
          <w:lang w:val="en-US"/>
        </w:rPr>
        <w:t>terminar</w:t>
      </w:r>
      <w:proofErr w:type="spellEnd"/>
      <w:r w:rsidRPr="00FE3A22">
        <w:rPr>
          <w:lang w:val="en-US"/>
        </w:rPr>
        <w:t xml:space="preserve"> != true);</w:t>
      </w:r>
    </w:p>
    <w:p w14:paraId="09681B5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79EDD9B4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175172C0" w14:textId="3B836B00" w:rsidR="00FE3A22" w:rsidRDefault="00FE3A22" w:rsidP="00FE3A22">
      <w:pPr>
        <w:spacing w:after="0" w:line="240" w:lineRule="auto"/>
      </w:pPr>
      <w:r>
        <w:t>}</w:t>
      </w:r>
    </w:p>
    <w:p w14:paraId="3BACC401" w14:textId="49947E29" w:rsidR="00FE3A22" w:rsidRDefault="00FE3A22" w:rsidP="00FE3A22">
      <w:pPr>
        <w:spacing w:after="0" w:line="240" w:lineRule="auto"/>
      </w:pPr>
    </w:p>
    <w:p w14:paraId="60B8D105" w14:textId="77777777" w:rsidR="00FE3A22" w:rsidRDefault="00FE3A22">
      <w:pPr>
        <w:suppressAutoHyphens w:val="0"/>
        <w:spacing w:after="0" w:line="240" w:lineRule="auto"/>
      </w:pPr>
      <w:r>
        <w:br w:type="page"/>
      </w:r>
    </w:p>
    <w:p w14:paraId="773EC5C2" w14:textId="03D5F0E6" w:rsidR="00FE3A22" w:rsidRPr="00FE3A22" w:rsidRDefault="00FE3A22" w:rsidP="00FE3A22">
      <w:pPr>
        <w:spacing w:after="0" w:line="240" w:lineRule="auto"/>
        <w:jc w:val="center"/>
        <w:rPr>
          <w:b/>
          <w:bCs/>
        </w:rPr>
      </w:pPr>
      <w:r w:rsidRPr="00FE3A22">
        <w:rPr>
          <w:b/>
          <w:bCs/>
        </w:rPr>
        <w:lastRenderedPageBreak/>
        <w:t>EJERCICIO 2</w:t>
      </w:r>
    </w:p>
    <w:p w14:paraId="418763B9" w14:textId="422FE979" w:rsidR="00FE3A22" w:rsidRDefault="00FE3A22" w:rsidP="00FE3A22">
      <w:pPr>
        <w:spacing w:after="0" w:line="240" w:lineRule="auto"/>
      </w:pPr>
      <w:r>
        <w:t>/*</w:t>
      </w:r>
    </w:p>
    <w:p w14:paraId="3E358A6E" w14:textId="77777777" w:rsidR="00FE3A22" w:rsidRDefault="00FE3A22" w:rsidP="00FE3A22">
      <w:pPr>
        <w:spacing w:after="0" w:line="240" w:lineRule="auto"/>
      </w:pPr>
      <w:r>
        <w:t xml:space="preserve">En la </w:t>
      </w:r>
      <w:proofErr w:type="spellStart"/>
      <w:r>
        <w:t>Pizzeria</w:t>
      </w:r>
      <w:proofErr w:type="spellEnd"/>
      <w:r>
        <w:t xml:space="preserve"> "Gran sabor" se tienen las siguientes ofertas:</w:t>
      </w:r>
    </w:p>
    <w:p w14:paraId="270C679E" w14:textId="77777777" w:rsidR="00FE3A22" w:rsidRDefault="00FE3A22" w:rsidP="00FE3A22">
      <w:pPr>
        <w:spacing w:after="0" w:line="240" w:lineRule="auto"/>
      </w:pPr>
      <w:r>
        <w:t>Por la compra de una pizza grande (Q80.00), recibe un descuento de 10%</w:t>
      </w:r>
    </w:p>
    <w:p w14:paraId="21EFE115" w14:textId="77777777" w:rsidR="00FE3A22" w:rsidRDefault="00FE3A22" w:rsidP="00FE3A22">
      <w:pPr>
        <w:spacing w:after="0" w:line="240" w:lineRule="auto"/>
      </w:pPr>
      <w:r>
        <w:t>Por la compra de una pizza familiar (Q115.00), recibe un descuento de 15%</w:t>
      </w:r>
    </w:p>
    <w:p w14:paraId="0A9A9D74" w14:textId="77777777" w:rsidR="00FE3A22" w:rsidRDefault="00FE3A22" w:rsidP="00FE3A22">
      <w:pPr>
        <w:spacing w:after="0" w:line="240" w:lineRule="auto"/>
      </w:pPr>
      <w:r>
        <w:t xml:space="preserve">Por la compra de una pizza </w:t>
      </w:r>
      <w:proofErr w:type="gramStart"/>
      <w:r>
        <w:t>fiesta(</w:t>
      </w:r>
      <w:proofErr w:type="gramEnd"/>
      <w:r>
        <w:t>Q100.00), recibe un descuento de 20%</w:t>
      </w:r>
    </w:p>
    <w:p w14:paraId="68970ECE" w14:textId="77777777" w:rsidR="00FE3A22" w:rsidRDefault="00FE3A22" w:rsidP="00FE3A22">
      <w:pPr>
        <w:spacing w:after="0" w:line="240" w:lineRule="auto"/>
      </w:pPr>
    </w:p>
    <w:p w14:paraId="061FE05D" w14:textId="77777777" w:rsidR="00FE3A22" w:rsidRDefault="00FE3A22" w:rsidP="00FE3A22">
      <w:pPr>
        <w:spacing w:after="0" w:line="240" w:lineRule="auto"/>
      </w:pPr>
      <w:r>
        <w:t>Solicitar el tipo de pizza, el precio unitario y hallar el precio a pagar.</w:t>
      </w:r>
    </w:p>
    <w:p w14:paraId="0FEEF600" w14:textId="77777777" w:rsidR="00FE3A22" w:rsidRDefault="00FE3A22" w:rsidP="00FE3A22">
      <w:pPr>
        <w:spacing w:after="0" w:line="240" w:lineRule="auto"/>
      </w:pPr>
    </w:p>
    <w:p w14:paraId="5D6029E7" w14:textId="77777777" w:rsidR="00FE3A22" w:rsidRDefault="00FE3A22" w:rsidP="00FE3A22">
      <w:pPr>
        <w:spacing w:after="0" w:line="240" w:lineRule="auto"/>
      </w:pPr>
      <w:r>
        <w:t xml:space="preserve">Grabar los datos a un archivo y mostrar el total global de la venta del </w:t>
      </w:r>
      <w:proofErr w:type="spellStart"/>
      <w:r>
        <w:t>dia</w:t>
      </w:r>
      <w:proofErr w:type="spellEnd"/>
      <w:r>
        <w:t xml:space="preserve"> y</w:t>
      </w:r>
    </w:p>
    <w:p w14:paraId="4D345CD5" w14:textId="77777777" w:rsidR="00FE3A22" w:rsidRDefault="00FE3A22" w:rsidP="00FE3A22">
      <w:pPr>
        <w:spacing w:after="0" w:line="240" w:lineRule="auto"/>
      </w:pPr>
      <w:r>
        <w:t xml:space="preserve">determinar el total de lo vendido por producto, mostrando </w:t>
      </w:r>
      <w:proofErr w:type="spellStart"/>
      <w:r>
        <w:t>tambien</w:t>
      </w:r>
      <w:proofErr w:type="spellEnd"/>
      <w:r>
        <w:t xml:space="preserve"> el porcentaje</w:t>
      </w:r>
    </w:p>
    <w:p w14:paraId="6CDA3004" w14:textId="77777777" w:rsidR="00FE3A22" w:rsidRDefault="00FE3A22" w:rsidP="00FE3A22">
      <w:pPr>
        <w:spacing w:after="0" w:line="240" w:lineRule="auto"/>
      </w:pPr>
      <w:r>
        <w:t xml:space="preserve">con </w:t>
      </w:r>
      <w:proofErr w:type="spellStart"/>
      <w:r>
        <w:t>relacion</w:t>
      </w:r>
      <w:proofErr w:type="spellEnd"/>
      <w:r>
        <w:t xml:space="preserve"> al total.</w:t>
      </w:r>
    </w:p>
    <w:p w14:paraId="09710517" w14:textId="77777777" w:rsidR="00FE3A22" w:rsidRDefault="00FE3A22" w:rsidP="00FE3A22">
      <w:pPr>
        <w:spacing w:after="0" w:line="240" w:lineRule="auto"/>
      </w:pPr>
      <w:r>
        <w:t>*/</w:t>
      </w:r>
    </w:p>
    <w:p w14:paraId="4FDCEBBE" w14:textId="77777777" w:rsidR="00FE3A22" w:rsidRDefault="00FE3A22" w:rsidP="00FE3A22">
      <w:pPr>
        <w:spacing w:after="0" w:line="240" w:lineRule="auto"/>
      </w:pPr>
    </w:p>
    <w:p w14:paraId="694CAE30" w14:textId="77777777" w:rsidR="00FE3A22" w:rsidRDefault="00FE3A22" w:rsidP="00FE3A22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3DC3634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&lt;iostream&gt;</w:t>
      </w:r>
    </w:p>
    <w:p w14:paraId="0BC517C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&lt;string&gt;</w:t>
      </w:r>
    </w:p>
    <w:p w14:paraId="232D02FC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&lt;vector&gt;</w:t>
      </w:r>
    </w:p>
    <w:p w14:paraId="10D8360C" w14:textId="77777777" w:rsidR="00FE3A22" w:rsidRPr="00FE3A22" w:rsidRDefault="00FE3A22" w:rsidP="00FE3A22">
      <w:pPr>
        <w:spacing w:after="0" w:line="240" w:lineRule="auto"/>
        <w:rPr>
          <w:lang w:val="en-US"/>
        </w:rPr>
      </w:pPr>
    </w:p>
    <w:p w14:paraId="519E1C30" w14:textId="77777777" w:rsidR="00FE3A22" w:rsidRDefault="00FE3A22" w:rsidP="00FE3A22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9AC2F43" w14:textId="77777777" w:rsidR="00FE3A22" w:rsidRDefault="00FE3A22" w:rsidP="00FE3A22">
      <w:pPr>
        <w:spacing w:after="0" w:line="240" w:lineRule="auto"/>
      </w:pPr>
    </w:p>
    <w:p w14:paraId="1D9DDE4E" w14:textId="77777777" w:rsidR="00FE3A22" w:rsidRDefault="00FE3A22" w:rsidP="00FE3A22">
      <w:pPr>
        <w:spacing w:after="0" w:line="240" w:lineRule="auto"/>
      </w:pPr>
      <w:r>
        <w:t>//Declaración de estructura de tipo pizza</w:t>
      </w:r>
    </w:p>
    <w:p w14:paraId="4C661C5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 xml:space="preserve">struct </w:t>
      </w:r>
      <w:proofErr w:type="gramStart"/>
      <w:r w:rsidRPr="00FE3A22">
        <w:rPr>
          <w:lang w:val="en-US"/>
        </w:rPr>
        <w:t>Pizzas{</w:t>
      </w:r>
      <w:proofErr w:type="gramEnd"/>
    </w:p>
    <w:p w14:paraId="0459424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string </w:t>
      </w:r>
      <w:proofErr w:type="spellStart"/>
      <w:r w:rsidRPr="00FE3A22">
        <w:rPr>
          <w:lang w:val="en-US"/>
        </w:rPr>
        <w:t>tipoPizza</w:t>
      </w:r>
      <w:proofErr w:type="spellEnd"/>
      <w:r w:rsidRPr="00FE3A22">
        <w:rPr>
          <w:lang w:val="en-US"/>
        </w:rPr>
        <w:t>;</w:t>
      </w:r>
    </w:p>
    <w:p w14:paraId="6F50FC2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float </w:t>
      </w:r>
      <w:proofErr w:type="spellStart"/>
      <w:r w:rsidRPr="00FE3A22">
        <w:rPr>
          <w:lang w:val="en-US"/>
        </w:rPr>
        <w:t>precioUnitario</w:t>
      </w:r>
      <w:proofErr w:type="spellEnd"/>
      <w:r w:rsidRPr="00FE3A22">
        <w:rPr>
          <w:lang w:val="en-US"/>
        </w:rPr>
        <w:t>;</w:t>
      </w:r>
    </w:p>
    <w:p w14:paraId="10E74EC0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proofErr w:type="spellStart"/>
      <w:r>
        <w:t>float</w:t>
      </w:r>
      <w:proofErr w:type="spellEnd"/>
      <w:r>
        <w:t xml:space="preserve"> descuento;</w:t>
      </w:r>
    </w:p>
    <w:p w14:paraId="14C4CDB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precioPagar</w:t>
      </w:r>
      <w:proofErr w:type="spellEnd"/>
      <w:r>
        <w:t>;</w:t>
      </w:r>
    </w:p>
    <w:p w14:paraId="5D153854" w14:textId="77777777" w:rsidR="00FE3A22" w:rsidRDefault="00FE3A22" w:rsidP="00FE3A22">
      <w:pPr>
        <w:spacing w:after="0" w:line="240" w:lineRule="auto"/>
      </w:pPr>
      <w:r>
        <w:t>};</w:t>
      </w:r>
    </w:p>
    <w:p w14:paraId="121ECD9A" w14:textId="77777777" w:rsidR="00FE3A22" w:rsidRDefault="00FE3A22" w:rsidP="00FE3A22">
      <w:pPr>
        <w:spacing w:after="0" w:line="240" w:lineRule="auto"/>
      </w:pPr>
    </w:p>
    <w:p w14:paraId="42C253AE" w14:textId="77777777" w:rsidR="00FE3A22" w:rsidRDefault="00FE3A22" w:rsidP="00FE3A22">
      <w:pPr>
        <w:spacing w:after="0" w:line="240" w:lineRule="auto"/>
      </w:pPr>
      <w:r>
        <w:t>//Declaración de Vector de tipo estructura de pizzas</w:t>
      </w:r>
    </w:p>
    <w:p w14:paraId="3410FFAC" w14:textId="77777777" w:rsidR="00FE3A22" w:rsidRDefault="00FE3A22" w:rsidP="00FE3A22">
      <w:pPr>
        <w:spacing w:after="0" w:line="240" w:lineRule="auto"/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vector&lt;Pizzas&gt; </w:t>
      </w:r>
      <w:proofErr w:type="spellStart"/>
      <w:r>
        <w:t>vectorPizza</w:t>
      </w:r>
      <w:proofErr w:type="spellEnd"/>
      <w:r>
        <w:t>;</w:t>
      </w:r>
    </w:p>
    <w:p w14:paraId="0B2D2B93" w14:textId="77777777" w:rsidR="00FE3A22" w:rsidRDefault="00FE3A22" w:rsidP="00FE3A22">
      <w:pPr>
        <w:spacing w:after="0" w:line="240" w:lineRule="auto"/>
      </w:pPr>
    </w:p>
    <w:p w14:paraId="5EED61D2" w14:textId="77777777" w:rsidR="00FE3A22" w:rsidRDefault="00FE3A22" w:rsidP="00FE3A22">
      <w:pPr>
        <w:spacing w:after="0" w:line="240" w:lineRule="auto"/>
      </w:pPr>
    </w:p>
    <w:p w14:paraId="53CE90B3" w14:textId="77777777" w:rsidR="00FE3A22" w:rsidRDefault="00FE3A22" w:rsidP="00FE3A22">
      <w:pPr>
        <w:spacing w:after="0" w:line="240" w:lineRule="auto"/>
      </w:pPr>
      <w:r>
        <w:t>//Agregar Pizza a Archivo</w:t>
      </w:r>
    </w:p>
    <w:p w14:paraId="369213F2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agregarPizza</w:t>
      </w:r>
      <w:proofErr w:type="spellEnd"/>
      <w:r>
        <w:t>(</w:t>
      </w:r>
      <w:proofErr w:type="gramEnd"/>
      <w:r>
        <w:t>){</w:t>
      </w:r>
    </w:p>
    <w:p w14:paraId="1D13FA7E" w14:textId="77777777" w:rsidR="00FE3A22" w:rsidRDefault="00FE3A22" w:rsidP="00FE3A22">
      <w:pPr>
        <w:spacing w:after="0" w:line="240" w:lineRule="auto"/>
      </w:pPr>
      <w:r>
        <w:tab/>
      </w:r>
    </w:p>
    <w:p w14:paraId="227D6381" w14:textId="77777777" w:rsidR="00FE3A22" w:rsidRDefault="00FE3A22" w:rsidP="00FE3A22">
      <w:pPr>
        <w:spacing w:after="0" w:line="240" w:lineRule="auto"/>
      </w:pPr>
      <w:r>
        <w:tab/>
        <w:t>/*</w:t>
      </w:r>
      <w:r>
        <w:tab/>
        <w:t>Declaración de variables</w:t>
      </w:r>
    </w:p>
    <w:p w14:paraId="3F5F1A63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</w:t>
      </w:r>
      <w:proofErr w:type="spellEnd"/>
      <w:r>
        <w:t xml:space="preserve"> es de tipo estructura Pizzas</w:t>
      </w:r>
    </w:p>
    <w:p w14:paraId="3E842F97" w14:textId="77777777" w:rsidR="00FE3A22" w:rsidRDefault="00FE3A22" w:rsidP="00FE3A22">
      <w:pPr>
        <w:spacing w:after="0" w:line="240" w:lineRule="auto"/>
      </w:pPr>
      <w:r>
        <w:tab/>
        <w:t>*/</w:t>
      </w:r>
    </w:p>
    <w:p w14:paraId="702295B6" w14:textId="77777777" w:rsidR="00FE3A22" w:rsidRDefault="00FE3A22" w:rsidP="00FE3A22">
      <w:pPr>
        <w:spacing w:after="0" w:line="240" w:lineRule="auto"/>
      </w:pPr>
      <w:r>
        <w:tab/>
        <w:t xml:space="preserve">Pizzas </w:t>
      </w:r>
      <w:proofErr w:type="spellStart"/>
      <w:r>
        <w:t>stPizza</w:t>
      </w:r>
      <w:proofErr w:type="spellEnd"/>
      <w:r>
        <w:t>;</w:t>
      </w:r>
    </w:p>
    <w:p w14:paraId="79D6497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tipo;</w:t>
      </w:r>
    </w:p>
    <w:p w14:paraId="2CCE7A02" w14:textId="77777777" w:rsidR="00FE3A22" w:rsidRDefault="00FE3A22" w:rsidP="00FE3A22">
      <w:pPr>
        <w:spacing w:after="0" w:line="240" w:lineRule="auto"/>
      </w:pPr>
      <w:r>
        <w:tab/>
      </w:r>
    </w:p>
    <w:p w14:paraId="082B75B9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"--------------------------------------COMPRAR PIZZA--------------------------------------" &lt;&lt; </w:t>
      </w:r>
      <w:proofErr w:type="spellStart"/>
      <w:r>
        <w:t>endl</w:t>
      </w:r>
      <w:proofErr w:type="spellEnd"/>
      <w:r>
        <w:t>;</w:t>
      </w:r>
    </w:p>
    <w:p w14:paraId="064FE944" w14:textId="77777777" w:rsidR="00FE3A22" w:rsidRDefault="00FE3A22" w:rsidP="00FE3A22">
      <w:pPr>
        <w:spacing w:after="0" w:line="240" w:lineRule="auto"/>
      </w:pPr>
      <w:r>
        <w:tab/>
      </w:r>
    </w:p>
    <w:p w14:paraId="42B48BE0" w14:textId="77777777" w:rsidR="00FE3A22" w:rsidRDefault="00FE3A22" w:rsidP="00FE3A22">
      <w:pPr>
        <w:spacing w:after="0" w:line="240" w:lineRule="auto"/>
      </w:pPr>
      <w:r>
        <w:tab/>
        <w:t>//Seleccionar el tipo de pizza</w:t>
      </w:r>
    </w:p>
    <w:p w14:paraId="2366F6B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"Por favor seleccione el tipo de pizza que desea comprar: " &lt;&lt; "\n" </w:t>
      </w:r>
    </w:p>
    <w:p w14:paraId="40141C0E" w14:textId="77777777" w:rsidR="00FE3A22" w:rsidRDefault="00FE3A22" w:rsidP="00FE3A22">
      <w:pPr>
        <w:spacing w:after="0" w:line="240" w:lineRule="auto"/>
      </w:pPr>
      <w:r>
        <w:tab/>
        <w:t>&lt;&lt; "1. Pizza Grande ------------------- Q80.00" &lt;&lt; "\n"</w:t>
      </w:r>
    </w:p>
    <w:p w14:paraId="5E8520CC" w14:textId="77777777" w:rsidR="00FE3A22" w:rsidRDefault="00FE3A22" w:rsidP="00FE3A22">
      <w:pPr>
        <w:spacing w:after="0" w:line="240" w:lineRule="auto"/>
      </w:pPr>
      <w:r>
        <w:tab/>
        <w:t xml:space="preserve">&lt;&lt; "2. Pizza Familiar ----------------- Q115.00" &lt;&lt; "\n" </w:t>
      </w:r>
    </w:p>
    <w:p w14:paraId="3448188A" w14:textId="77777777" w:rsidR="00FE3A22" w:rsidRDefault="00FE3A22" w:rsidP="00FE3A22">
      <w:pPr>
        <w:spacing w:after="0" w:line="240" w:lineRule="auto"/>
      </w:pPr>
      <w:r>
        <w:tab/>
        <w:t xml:space="preserve">&lt;&lt; "3. Pizza Fiesta ------------------- Q100.00" &lt;&lt; </w:t>
      </w:r>
      <w:proofErr w:type="spellStart"/>
      <w:r>
        <w:t>endl</w:t>
      </w:r>
      <w:proofErr w:type="spellEnd"/>
      <w:r>
        <w:t>;</w:t>
      </w:r>
    </w:p>
    <w:p w14:paraId="4CE22539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"Seleccione una </w:t>
      </w:r>
      <w:proofErr w:type="spellStart"/>
      <w:r>
        <w:t>opcion</w:t>
      </w:r>
      <w:proofErr w:type="spellEnd"/>
      <w:r>
        <w:t xml:space="preserve"> (1-3)" &lt;&lt; </w:t>
      </w:r>
      <w:proofErr w:type="spellStart"/>
      <w:r>
        <w:t>endl</w:t>
      </w:r>
      <w:proofErr w:type="spellEnd"/>
      <w:r>
        <w:t>;</w:t>
      </w:r>
    </w:p>
    <w:p w14:paraId="1ABAD34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tipo;</w:t>
      </w:r>
    </w:p>
    <w:p w14:paraId="0C48F16A" w14:textId="77777777" w:rsidR="00FE3A22" w:rsidRDefault="00FE3A22" w:rsidP="00FE3A22">
      <w:pPr>
        <w:spacing w:after="0" w:line="240" w:lineRule="auto"/>
      </w:pPr>
      <w:r>
        <w:tab/>
      </w:r>
    </w:p>
    <w:p w14:paraId="65622B13" w14:textId="77777777" w:rsidR="00FE3A22" w:rsidRDefault="00FE3A22" w:rsidP="00FE3A22">
      <w:pPr>
        <w:spacing w:after="0" w:line="240" w:lineRule="auto"/>
      </w:pPr>
      <w:r>
        <w:tab/>
      </w:r>
    </w:p>
    <w:p w14:paraId="021B6141" w14:textId="77777777" w:rsidR="00FE3A22" w:rsidRDefault="00FE3A22" w:rsidP="00FE3A22">
      <w:pPr>
        <w:spacing w:after="0" w:line="240" w:lineRule="auto"/>
      </w:pPr>
      <w:r>
        <w:tab/>
        <w:t>//Validaciones correspondientes para determinar el descuento y el total a pagar por la pizza</w:t>
      </w:r>
    </w:p>
    <w:p w14:paraId="6F6EBCE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(tipo == </w:t>
      </w:r>
      <w:proofErr w:type="gramStart"/>
      <w:r>
        <w:t>1){</w:t>
      </w:r>
      <w:proofErr w:type="gramEnd"/>
    </w:p>
    <w:p w14:paraId="0652A06D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stPizza.tipoPizza</w:t>
      </w:r>
      <w:proofErr w:type="spellEnd"/>
      <w:r>
        <w:t xml:space="preserve"> = "Grande";</w:t>
      </w:r>
    </w:p>
    <w:p w14:paraId="2AE1355D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stPizza.precioUnitario</w:t>
      </w:r>
      <w:proofErr w:type="spellEnd"/>
      <w:r>
        <w:t xml:space="preserve"> = 80.00;</w:t>
      </w:r>
    </w:p>
    <w:p w14:paraId="1CC8FA5E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stPizza.descuento</w:t>
      </w:r>
      <w:proofErr w:type="spellEnd"/>
      <w:r>
        <w:t xml:space="preserve"> = </w:t>
      </w:r>
      <w:proofErr w:type="spellStart"/>
      <w:r>
        <w:t>stPizza.precioUnitario</w:t>
      </w:r>
      <w:proofErr w:type="spellEnd"/>
      <w:r>
        <w:t xml:space="preserve"> * 0.1;</w:t>
      </w:r>
    </w:p>
    <w:p w14:paraId="6539A9DC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stPizza.precioPagar</w:t>
      </w:r>
      <w:proofErr w:type="spellEnd"/>
      <w:r>
        <w:t xml:space="preserve"> = </w:t>
      </w:r>
      <w:proofErr w:type="spellStart"/>
      <w:r>
        <w:t>stPizza.precioUnitario</w:t>
      </w:r>
      <w:proofErr w:type="spellEnd"/>
      <w:r>
        <w:t xml:space="preserve"> - </w:t>
      </w:r>
      <w:proofErr w:type="spellStart"/>
      <w:r>
        <w:t>stPizza.descuento</w:t>
      </w:r>
      <w:proofErr w:type="spellEnd"/>
      <w:r>
        <w:t>;</w:t>
      </w:r>
    </w:p>
    <w:p w14:paraId="7036423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 w:rsidRPr="00FE3A22">
        <w:rPr>
          <w:lang w:val="en-US"/>
        </w:rPr>
        <w:t>}</w:t>
      </w:r>
    </w:p>
    <w:p w14:paraId="6C9774B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else if (</w:t>
      </w:r>
      <w:proofErr w:type="spellStart"/>
      <w:r w:rsidRPr="00FE3A22">
        <w:rPr>
          <w:lang w:val="en-US"/>
        </w:rPr>
        <w:t>tipo</w:t>
      </w:r>
      <w:proofErr w:type="spellEnd"/>
      <w:r w:rsidRPr="00FE3A22">
        <w:rPr>
          <w:lang w:val="en-US"/>
        </w:rPr>
        <w:t xml:space="preserve"> == </w:t>
      </w:r>
      <w:proofErr w:type="gramStart"/>
      <w:r w:rsidRPr="00FE3A22">
        <w:rPr>
          <w:lang w:val="en-US"/>
        </w:rPr>
        <w:t>2){</w:t>
      </w:r>
      <w:proofErr w:type="gramEnd"/>
    </w:p>
    <w:p w14:paraId="0965CC5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stPizza.tipoPizza</w:t>
      </w:r>
      <w:proofErr w:type="spellEnd"/>
      <w:r w:rsidRPr="00FE3A22">
        <w:rPr>
          <w:lang w:val="en-US"/>
        </w:rPr>
        <w:t xml:space="preserve"> = "Familiar";</w:t>
      </w:r>
    </w:p>
    <w:p w14:paraId="215C7461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stPizza.precioUnitario</w:t>
      </w:r>
      <w:proofErr w:type="spellEnd"/>
      <w:r>
        <w:t xml:space="preserve"> = 115.00;</w:t>
      </w:r>
    </w:p>
    <w:p w14:paraId="72E97A1D" w14:textId="77777777" w:rsidR="00FE3A22" w:rsidRDefault="00FE3A22" w:rsidP="00FE3A22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stPizza.descuento</w:t>
      </w:r>
      <w:proofErr w:type="spellEnd"/>
      <w:r>
        <w:t xml:space="preserve"> = </w:t>
      </w:r>
      <w:proofErr w:type="spellStart"/>
      <w:r>
        <w:t>stPizza.precioUnitario</w:t>
      </w:r>
      <w:proofErr w:type="spellEnd"/>
      <w:r>
        <w:t xml:space="preserve"> * 0.15;</w:t>
      </w:r>
    </w:p>
    <w:p w14:paraId="01FE9251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stPizza.precioPagar</w:t>
      </w:r>
      <w:proofErr w:type="spellEnd"/>
      <w:r>
        <w:t xml:space="preserve"> = </w:t>
      </w:r>
      <w:proofErr w:type="spellStart"/>
      <w:r>
        <w:t>stPizza.precioUnitario</w:t>
      </w:r>
      <w:proofErr w:type="spellEnd"/>
      <w:r>
        <w:t xml:space="preserve"> - </w:t>
      </w:r>
      <w:proofErr w:type="spellStart"/>
      <w:r>
        <w:t>stPizza.descuento</w:t>
      </w:r>
      <w:proofErr w:type="spellEnd"/>
      <w:r>
        <w:t>;</w:t>
      </w:r>
    </w:p>
    <w:p w14:paraId="1E3FD092" w14:textId="77777777" w:rsidR="00FE3A22" w:rsidRDefault="00FE3A22" w:rsidP="00FE3A22">
      <w:pPr>
        <w:spacing w:after="0" w:line="240" w:lineRule="auto"/>
      </w:pPr>
      <w:r>
        <w:tab/>
        <w:t>}</w:t>
      </w:r>
    </w:p>
    <w:p w14:paraId="11312BC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(tipo == </w:t>
      </w:r>
      <w:proofErr w:type="gramStart"/>
      <w:r>
        <w:t>3){</w:t>
      </w:r>
      <w:proofErr w:type="gramEnd"/>
    </w:p>
    <w:p w14:paraId="26699816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stPizza.tipoPizza</w:t>
      </w:r>
      <w:proofErr w:type="spellEnd"/>
      <w:r>
        <w:t xml:space="preserve"> = "Fiesta";</w:t>
      </w:r>
    </w:p>
    <w:p w14:paraId="3BFC4435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stPizza.precioUnitario</w:t>
      </w:r>
      <w:proofErr w:type="spellEnd"/>
      <w:r>
        <w:t xml:space="preserve"> = 80.00;</w:t>
      </w:r>
    </w:p>
    <w:p w14:paraId="57D17247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stPizza.descuento</w:t>
      </w:r>
      <w:proofErr w:type="spellEnd"/>
      <w:r>
        <w:t xml:space="preserve"> = </w:t>
      </w:r>
      <w:proofErr w:type="spellStart"/>
      <w:r>
        <w:t>stPizza.precioUnitario</w:t>
      </w:r>
      <w:proofErr w:type="spellEnd"/>
      <w:r>
        <w:t xml:space="preserve"> * 0.2;</w:t>
      </w:r>
    </w:p>
    <w:p w14:paraId="191A0382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stPizza.precioPagar</w:t>
      </w:r>
      <w:proofErr w:type="spellEnd"/>
      <w:r>
        <w:t xml:space="preserve"> = </w:t>
      </w:r>
      <w:proofErr w:type="spellStart"/>
      <w:r>
        <w:t>stPizza.precioUnitario</w:t>
      </w:r>
      <w:proofErr w:type="spellEnd"/>
      <w:r>
        <w:t xml:space="preserve"> - </w:t>
      </w:r>
      <w:proofErr w:type="spellStart"/>
      <w:r>
        <w:t>stPizza.descuento</w:t>
      </w:r>
      <w:proofErr w:type="spellEnd"/>
      <w:r>
        <w:t>;</w:t>
      </w:r>
    </w:p>
    <w:p w14:paraId="1605536B" w14:textId="77777777" w:rsidR="00FE3A22" w:rsidRDefault="00FE3A22" w:rsidP="00FE3A22">
      <w:pPr>
        <w:spacing w:after="0" w:line="240" w:lineRule="auto"/>
      </w:pPr>
      <w:r>
        <w:tab/>
        <w:t>}</w:t>
      </w:r>
    </w:p>
    <w:p w14:paraId="655DE465" w14:textId="77777777" w:rsidR="00FE3A22" w:rsidRDefault="00FE3A22" w:rsidP="00FE3A22">
      <w:pPr>
        <w:spacing w:after="0" w:line="240" w:lineRule="auto"/>
      </w:pPr>
      <w:r>
        <w:tab/>
      </w:r>
    </w:p>
    <w:p w14:paraId="5E0FDD31" w14:textId="77777777" w:rsidR="00FE3A22" w:rsidRDefault="00FE3A22" w:rsidP="00FE3A22">
      <w:pPr>
        <w:spacing w:after="0" w:line="240" w:lineRule="auto"/>
      </w:pPr>
      <w:r>
        <w:tab/>
        <w:t>//Salida en pantalla de la compra de pizza</w:t>
      </w:r>
    </w:p>
    <w:p w14:paraId="21A58D39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6727972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"Compra realizada por una piza " &lt;&lt; </w:t>
      </w:r>
      <w:proofErr w:type="spellStart"/>
      <w:r>
        <w:t>stPizza.tipoPizza</w:t>
      </w:r>
      <w:proofErr w:type="spellEnd"/>
      <w:r>
        <w:t xml:space="preserve"> &lt;&lt; " con un total a pagar de Q" &lt;&lt; </w:t>
      </w:r>
      <w:proofErr w:type="spellStart"/>
      <w:r>
        <w:t>stPizza.precioPagar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DF808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proofErr w:type="spellStart"/>
      <w:r w:rsidRPr="00FE3A22">
        <w:rPr>
          <w:lang w:val="en-US"/>
        </w:rPr>
        <w:t>cout</w:t>
      </w:r>
      <w:proofErr w:type="spellEnd"/>
      <w:r w:rsidRPr="00FE3A22">
        <w:rPr>
          <w:lang w:val="en-US"/>
        </w:rPr>
        <w:t xml:space="preserve"> &lt;&lt; "------------------------------------------------------------------" &lt;&lt; </w:t>
      </w:r>
      <w:proofErr w:type="spellStart"/>
      <w:r w:rsidRPr="00FE3A22">
        <w:rPr>
          <w:lang w:val="en-US"/>
        </w:rPr>
        <w:t>endl</w:t>
      </w:r>
      <w:proofErr w:type="spellEnd"/>
      <w:r w:rsidRPr="00FE3A22">
        <w:rPr>
          <w:lang w:val="en-US"/>
        </w:rPr>
        <w:t>;</w:t>
      </w:r>
    </w:p>
    <w:p w14:paraId="3D52731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1F160E1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//</w:t>
      </w:r>
      <w:proofErr w:type="spellStart"/>
      <w:r w:rsidRPr="00FE3A22">
        <w:rPr>
          <w:lang w:val="en-US"/>
        </w:rPr>
        <w:t>Abrir</w:t>
      </w:r>
      <w:proofErr w:type="spellEnd"/>
      <w:r w:rsidRPr="00FE3A22">
        <w:rPr>
          <w:lang w:val="en-US"/>
        </w:rPr>
        <w:t xml:space="preserve"> </w:t>
      </w:r>
      <w:proofErr w:type="spellStart"/>
      <w:r w:rsidRPr="00FE3A22">
        <w:rPr>
          <w:lang w:val="en-US"/>
        </w:rPr>
        <w:t>archivo</w:t>
      </w:r>
      <w:proofErr w:type="spellEnd"/>
    </w:p>
    <w:p w14:paraId="2C27BFA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ofstream</w:t>
      </w:r>
      <w:proofErr w:type="spellEnd"/>
      <w:r w:rsidRPr="00FE3A22">
        <w:rPr>
          <w:lang w:val="en-US"/>
        </w:rPr>
        <w:t xml:space="preserve"> </w:t>
      </w:r>
      <w:proofErr w:type="spellStart"/>
      <w:proofErr w:type="gramStart"/>
      <w:r w:rsidRPr="00FE3A22">
        <w:rPr>
          <w:lang w:val="en-US"/>
        </w:rPr>
        <w:t>archivoPizzas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"PIZZAS.txt", std::</w:t>
      </w:r>
      <w:proofErr w:type="spellStart"/>
      <w:r w:rsidRPr="00FE3A22">
        <w:rPr>
          <w:lang w:val="en-US"/>
        </w:rPr>
        <w:t>ios_base</w:t>
      </w:r>
      <w:proofErr w:type="spellEnd"/>
      <w:r w:rsidRPr="00FE3A22">
        <w:rPr>
          <w:lang w:val="en-US"/>
        </w:rPr>
        <w:t>::app);</w:t>
      </w:r>
    </w:p>
    <w:p w14:paraId="0BEF689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7A8B5DC9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>
        <w:t>//Ingresar datos de pizza a archivo</w:t>
      </w:r>
    </w:p>
    <w:p w14:paraId="4F99E36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archivoPizzas</w:t>
      </w:r>
      <w:proofErr w:type="spellEnd"/>
      <w:r>
        <w:t xml:space="preserve"> &lt;&lt; </w:t>
      </w:r>
      <w:proofErr w:type="spellStart"/>
      <w:r>
        <w:t>stPizza.tipoPizza</w:t>
      </w:r>
      <w:proofErr w:type="spellEnd"/>
      <w:r>
        <w:t xml:space="preserve"> &lt;&lt; "\t" &lt;&lt; </w:t>
      </w:r>
      <w:proofErr w:type="spellStart"/>
      <w:r>
        <w:t>stPizza.precioUnitario</w:t>
      </w:r>
      <w:proofErr w:type="spellEnd"/>
      <w:r>
        <w:t xml:space="preserve"> &lt;&lt; "\t" &lt;&lt; </w:t>
      </w:r>
      <w:proofErr w:type="spellStart"/>
      <w:r>
        <w:t>stPizza.precioPagar</w:t>
      </w:r>
      <w:proofErr w:type="spellEnd"/>
      <w:r>
        <w:t xml:space="preserve"> &lt;&lt; "\t" &lt;&lt; </w:t>
      </w:r>
      <w:proofErr w:type="spellStart"/>
      <w:r>
        <w:t>stPizza.descuento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B6ACBB" w14:textId="77777777" w:rsidR="00FE3A22" w:rsidRDefault="00FE3A22" w:rsidP="00FE3A22">
      <w:pPr>
        <w:spacing w:after="0" w:line="240" w:lineRule="auto"/>
      </w:pPr>
      <w:r>
        <w:tab/>
      </w:r>
    </w:p>
    <w:p w14:paraId="440D5D7F" w14:textId="77777777" w:rsidR="00FE3A22" w:rsidRDefault="00FE3A22" w:rsidP="00FE3A22">
      <w:pPr>
        <w:spacing w:after="0" w:line="240" w:lineRule="auto"/>
      </w:pPr>
      <w:r>
        <w:tab/>
        <w:t>//Cerrar archivo</w:t>
      </w:r>
    </w:p>
    <w:p w14:paraId="4FC8A9A0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archivoPizzas.close</w:t>
      </w:r>
      <w:proofErr w:type="spellEnd"/>
      <w:r>
        <w:t>();</w:t>
      </w:r>
    </w:p>
    <w:p w14:paraId="60204CD2" w14:textId="77777777" w:rsidR="00FE3A22" w:rsidRDefault="00FE3A22" w:rsidP="00FE3A22">
      <w:pPr>
        <w:spacing w:after="0" w:line="240" w:lineRule="auto"/>
      </w:pPr>
      <w:r>
        <w:tab/>
      </w:r>
    </w:p>
    <w:p w14:paraId="522FEB21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>;</w:t>
      </w:r>
    </w:p>
    <w:p w14:paraId="135C3ED6" w14:textId="77777777" w:rsidR="00FE3A22" w:rsidRDefault="00FE3A22" w:rsidP="00FE3A22">
      <w:pPr>
        <w:spacing w:after="0" w:line="240" w:lineRule="auto"/>
      </w:pPr>
      <w:r>
        <w:tab/>
      </w:r>
    </w:p>
    <w:p w14:paraId="54E35628" w14:textId="77777777" w:rsidR="00FE3A22" w:rsidRDefault="00FE3A22" w:rsidP="00FE3A22">
      <w:pPr>
        <w:spacing w:after="0" w:line="240" w:lineRule="auto"/>
      </w:pPr>
      <w:r>
        <w:t>}</w:t>
      </w:r>
    </w:p>
    <w:p w14:paraId="306D2223" w14:textId="77777777" w:rsidR="00FE3A22" w:rsidRDefault="00FE3A22" w:rsidP="00FE3A22">
      <w:pPr>
        <w:spacing w:after="0" w:line="240" w:lineRule="auto"/>
      </w:pPr>
    </w:p>
    <w:p w14:paraId="65C357E1" w14:textId="77777777" w:rsidR="00FE3A22" w:rsidRDefault="00FE3A22" w:rsidP="00FE3A22">
      <w:pPr>
        <w:spacing w:after="0" w:line="240" w:lineRule="auto"/>
      </w:pPr>
      <w:r>
        <w:t>//Función encargada de extraer datos de archivo</w:t>
      </w:r>
    </w:p>
    <w:p w14:paraId="120F314D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leerArchivo</w:t>
      </w:r>
      <w:proofErr w:type="spellEnd"/>
      <w:r>
        <w:t>(</w:t>
      </w:r>
      <w:proofErr w:type="gramEnd"/>
      <w:r>
        <w:t>){</w:t>
      </w:r>
    </w:p>
    <w:p w14:paraId="6BE3134A" w14:textId="77777777" w:rsidR="00FE3A22" w:rsidRDefault="00FE3A22" w:rsidP="00FE3A22">
      <w:pPr>
        <w:spacing w:after="0" w:line="240" w:lineRule="auto"/>
      </w:pPr>
      <w:r>
        <w:tab/>
        <w:t>//Declaración de variable de tipo archivo</w:t>
      </w:r>
    </w:p>
    <w:p w14:paraId="0167E031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archivoPizzas</w:t>
      </w:r>
      <w:proofErr w:type="spellEnd"/>
      <w:r>
        <w:t>;</w:t>
      </w:r>
    </w:p>
    <w:p w14:paraId="09107745" w14:textId="77777777" w:rsidR="00FE3A22" w:rsidRDefault="00FE3A22" w:rsidP="00FE3A22">
      <w:pPr>
        <w:spacing w:after="0" w:line="240" w:lineRule="auto"/>
      </w:pPr>
      <w:r>
        <w:tab/>
      </w:r>
    </w:p>
    <w:p w14:paraId="57BC3FC6" w14:textId="77777777" w:rsidR="00FE3A22" w:rsidRDefault="00FE3A22" w:rsidP="00FE3A22">
      <w:pPr>
        <w:spacing w:after="0" w:line="240" w:lineRule="auto"/>
      </w:pPr>
      <w:r>
        <w:tab/>
        <w:t>//Declaración de variable de tipo estructura de Pizzas</w:t>
      </w:r>
    </w:p>
    <w:p w14:paraId="6BE76CA0" w14:textId="77777777" w:rsidR="00FE3A22" w:rsidRDefault="00FE3A22" w:rsidP="00FE3A22">
      <w:pPr>
        <w:spacing w:after="0" w:line="240" w:lineRule="auto"/>
      </w:pPr>
      <w:r>
        <w:tab/>
        <w:t xml:space="preserve">Pizzas </w:t>
      </w:r>
      <w:proofErr w:type="spellStart"/>
      <w:r>
        <w:t>stPizza</w:t>
      </w:r>
      <w:proofErr w:type="spellEnd"/>
      <w:r>
        <w:t>;</w:t>
      </w:r>
    </w:p>
    <w:p w14:paraId="283F289E" w14:textId="77777777" w:rsidR="00FE3A22" w:rsidRDefault="00FE3A22" w:rsidP="00FE3A22">
      <w:pPr>
        <w:spacing w:after="0" w:line="240" w:lineRule="auto"/>
      </w:pPr>
      <w:r>
        <w:tab/>
      </w:r>
    </w:p>
    <w:p w14:paraId="1A05FDDB" w14:textId="77777777" w:rsidR="00FE3A22" w:rsidRDefault="00FE3A22" w:rsidP="00FE3A22">
      <w:pPr>
        <w:spacing w:after="0" w:line="240" w:lineRule="auto"/>
      </w:pPr>
      <w:r>
        <w:tab/>
        <w:t>//Abrir archivo</w:t>
      </w:r>
    </w:p>
    <w:p w14:paraId="72E886D5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archivoPizzas.open</w:t>
      </w:r>
      <w:proofErr w:type="spellEnd"/>
      <w:r>
        <w:t xml:space="preserve">("PIZZAS.txt",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5D899622" w14:textId="77777777" w:rsidR="00FE3A22" w:rsidRDefault="00FE3A22" w:rsidP="00FE3A22">
      <w:pPr>
        <w:spacing w:after="0" w:line="240" w:lineRule="auto"/>
      </w:pPr>
      <w:r>
        <w:tab/>
      </w:r>
    </w:p>
    <w:p w14:paraId="025180D4" w14:textId="77777777" w:rsidR="00FE3A22" w:rsidRDefault="00FE3A22" w:rsidP="00FE3A22">
      <w:pPr>
        <w:spacing w:after="0" w:line="240" w:lineRule="auto"/>
      </w:pPr>
      <w:r>
        <w:tab/>
        <w:t>//obtener datos desde el archivo</w:t>
      </w:r>
    </w:p>
    <w:p w14:paraId="0BC7FCC4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archivoPizzas</w:t>
      </w:r>
      <w:proofErr w:type="spellEnd"/>
      <w:r>
        <w:t xml:space="preserve"> &gt;&gt; </w:t>
      </w:r>
      <w:proofErr w:type="spellStart"/>
      <w:r>
        <w:t>stPizza.tipoPizza</w:t>
      </w:r>
      <w:proofErr w:type="spellEnd"/>
      <w:r>
        <w:t xml:space="preserve"> &gt;&gt; </w:t>
      </w:r>
      <w:proofErr w:type="spellStart"/>
      <w:r>
        <w:t>stPizza.precioUnitario</w:t>
      </w:r>
      <w:proofErr w:type="spellEnd"/>
      <w:r>
        <w:t xml:space="preserve"> &gt;</w:t>
      </w:r>
      <w:proofErr w:type="gramStart"/>
      <w:r>
        <w:t xml:space="preserve">&gt;  </w:t>
      </w:r>
      <w:proofErr w:type="spellStart"/>
      <w:r>
        <w:t>stPizza.precioPagar</w:t>
      </w:r>
      <w:proofErr w:type="spellEnd"/>
      <w:proofErr w:type="gramEnd"/>
      <w:r>
        <w:t xml:space="preserve"> &gt;&gt; </w:t>
      </w:r>
      <w:proofErr w:type="spellStart"/>
      <w:r>
        <w:t>stPizza.descuento</w:t>
      </w:r>
      <w:proofErr w:type="spellEnd"/>
      <w:r>
        <w:t>){</w:t>
      </w:r>
    </w:p>
    <w:p w14:paraId="1238A414" w14:textId="77777777" w:rsidR="00FE3A22" w:rsidRDefault="00FE3A22" w:rsidP="00FE3A22">
      <w:pPr>
        <w:spacing w:after="0" w:line="240" w:lineRule="auto"/>
      </w:pPr>
      <w:r>
        <w:tab/>
      </w:r>
      <w:r>
        <w:tab/>
        <w:t>//Guardar los datos obtenidos en un vector</w:t>
      </w:r>
    </w:p>
    <w:p w14:paraId="21FB589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 w:rsidRPr="00FE3A22">
        <w:rPr>
          <w:lang w:val="en-US"/>
        </w:rPr>
        <w:t>vectorPizza.push_back</w:t>
      </w:r>
      <w:proofErr w:type="spellEnd"/>
      <w:r w:rsidRPr="00FE3A22">
        <w:rPr>
          <w:lang w:val="en-US"/>
        </w:rPr>
        <w:t>(</w:t>
      </w:r>
      <w:proofErr w:type="spellStart"/>
      <w:r w:rsidRPr="00FE3A22">
        <w:rPr>
          <w:lang w:val="en-US"/>
        </w:rPr>
        <w:t>stPizza</w:t>
      </w:r>
      <w:proofErr w:type="spellEnd"/>
      <w:r w:rsidRPr="00FE3A22">
        <w:rPr>
          <w:lang w:val="en-US"/>
        </w:rPr>
        <w:t>);</w:t>
      </w:r>
    </w:p>
    <w:p w14:paraId="42817DF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}</w:t>
      </w:r>
    </w:p>
    <w:p w14:paraId="7CC95EC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5445E0BE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//</w:t>
      </w:r>
      <w:proofErr w:type="spellStart"/>
      <w:r w:rsidRPr="00FE3A22">
        <w:rPr>
          <w:lang w:val="en-US"/>
        </w:rPr>
        <w:t>Cerrar</w:t>
      </w:r>
      <w:proofErr w:type="spellEnd"/>
      <w:r w:rsidRPr="00FE3A22">
        <w:rPr>
          <w:lang w:val="en-US"/>
        </w:rPr>
        <w:t xml:space="preserve"> </w:t>
      </w:r>
      <w:proofErr w:type="spellStart"/>
      <w:r w:rsidRPr="00FE3A22">
        <w:rPr>
          <w:lang w:val="en-US"/>
        </w:rPr>
        <w:t>archivo</w:t>
      </w:r>
      <w:proofErr w:type="spellEnd"/>
    </w:p>
    <w:p w14:paraId="17CBBAF5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proofErr w:type="spellStart"/>
      <w:r>
        <w:t>archivoPizzas.close</w:t>
      </w:r>
      <w:proofErr w:type="spellEnd"/>
      <w:r>
        <w:t>();</w:t>
      </w:r>
    </w:p>
    <w:p w14:paraId="7DD00BFD" w14:textId="77777777" w:rsidR="00FE3A22" w:rsidRDefault="00FE3A22" w:rsidP="00FE3A22">
      <w:pPr>
        <w:spacing w:after="0" w:line="240" w:lineRule="auto"/>
      </w:pPr>
      <w:r>
        <w:tab/>
      </w:r>
    </w:p>
    <w:p w14:paraId="3168D196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>;</w:t>
      </w:r>
    </w:p>
    <w:p w14:paraId="1D3D37E5" w14:textId="77777777" w:rsidR="00FE3A22" w:rsidRDefault="00FE3A22" w:rsidP="00FE3A22">
      <w:pPr>
        <w:spacing w:after="0" w:line="240" w:lineRule="auto"/>
      </w:pPr>
      <w:r>
        <w:tab/>
      </w:r>
    </w:p>
    <w:p w14:paraId="5095FBD8" w14:textId="77777777" w:rsidR="00FE3A22" w:rsidRDefault="00FE3A22" w:rsidP="00FE3A22">
      <w:pPr>
        <w:spacing w:after="0" w:line="240" w:lineRule="auto"/>
      </w:pPr>
      <w:r>
        <w:t>}</w:t>
      </w:r>
    </w:p>
    <w:p w14:paraId="24EB7B64" w14:textId="77777777" w:rsidR="00FE3A22" w:rsidRDefault="00FE3A22" w:rsidP="00FE3A22">
      <w:pPr>
        <w:spacing w:after="0" w:line="240" w:lineRule="auto"/>
      </w:pPr>
    </w:p>
    <w:p w14:paraId="78E970B5" w14:textId="77777777" w:rsidR="00FE3A22" w:rsidRDefault="00FE3A22" w:rsidP="00FE3A22">
      <w:pPr>
        <w:spacing w:after="0" w:line="240" w:lineRule="auto"/>
      </w:pPr>
      <w:r>
        <w:t>//Función encargada de mostrar el total de la venta del día</w:t>
      </w:r>
    </w:p>
    <w:p w14:paraId="2E95D79A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ventaTotalDia</w:t>
      </w:r>
      <w:proofErr w:type="spellEnd"/>
      <w:r>
        <w:t>(</w:t>
      </w:r>
      <w:proofErr w:type="gramEnd"/>
      <w:r>
        <w:t>){</w:t>
      </w:r>
    </w:p>
    <w:p w14:paraId="457CEE8F" w14:textId="77777777" w:rsidR="00FE3A22" w:rsidRDefault="00FE3A22" w:rsidP="00FE3A22">
      <w:pPr>
        <w:spacing w:after="0" w:line="240" w:lineRule="auto"/>
      </w:pPr>
      <w:r>
        <w:tab/>
        <w:t>/*</w:t>
      </w:r>
      <w:r>
        <w:tab/>
        <w:t>Declaración de variables</w:t>
      </w:r>
    </w:p>
    <w:p w14:paraId="64D8C5F4" w14:textId="77777777" w:rsidR="00FE3A22" w:rsidRDefault="00FE3A22" w:rsidP="00FE3A22">
      <w:pPr>
        <w:spacing w:after="0" w:line="240" w:lineRule="auto"/>
      </w:pPr>
      <w:r>
        <w:tab/>
      </w:r>
      <w:r>
        <w:tab/>
        <w:t>total: variable que almacenará el total de la venta del día</w:t>
      </w:r>
    </w:p>
    <w:p w14:paraId="6B2F11F5" w14:textId="77777777" w:rsidR="00FE3A22" w:rsidRDefault="00FE3A22" w:rsidP="00FE3A22">
      <w:pPr>
        <w:spacing w:after="0" w:line="240" w:lineRule="auto"/>
      </w:pPr>
      <w:r>
        <w:tab/>
        <w:t>*/</w:t>
      </w:r>
    </w:p>
    <w:p w14:paraId="07D0C890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total = 0.00;</w:t>
      </w:r>
    </w:p>
    <w:p w14:paraId="6FAAE6CB" w14:textId="77777777" w:rsidR="00FE3A22" w:rsidRDefault="00FE3A22" w:rsidP="00FE3A22">
      <w:pPr>
        <w:spacing w:after="0" w:line="240" w:lineRule="auto"/>
      </w:pPr>
      <w:r>
        <w:tab/>
      </w:r>
    </w:p>
    <w:p w14:paraId="0A64F994" w14:textId="77777777" w:rsidR="00FE3A22" w:rsidRDefault="00FE3A22" w:rsidP="00FE3A22">
      <w:pPr>
        <w:spacing w:after="0" w:line="240" w:lineRule="auto"/>
      </w:pPr>
      <w:r>
        <w:tab/>
        <w:t>//Invocación de la función para extraer los datos del archivo</w:t>
      </w:r>
    </w:p>
    <w:p w14:paraId="5EC751BE" w14:textId="77777777" w:rsidR="00FE3A22" w:rsidRDefault="00FE3A22" w:rsidP="00FE3A22">
      <w:pPr>
        <w:spacing w:after="0" w:line="240" w:lineRule="auto"/>
      </w:pPr>
      <w:r>
        <w:tab/>
      </w:r>
      <w:proofErr w:type="spellStart"/>
      <w:proofErr w:type="gramStart"/>
      <w:r>
        <w:t>leerArchivo</w:t>
      </w:r>
      <w:proofErr w:type="spellEnd"/>
      <w:r>
        <w:t>(</w:t>
      </w:r>
      <w:proofErr w:type="gramEnd"/>
      <w:r>
        <w:t>);</w:t>
      </w:r>
    </w:p>
    <w:p w14:paraId="1F97E1F5" w14:textId="77777777" w:rsidR="00FE3A22" w:rsidRDefault="00FE3A22" w:rsidP="00FE3A22">
      <w:pPr>
        <w:spacing w:after="0" w:line="240" w:lineRule="auto"/>
      </w:pPr>
      <w:r>
        <w:lastRenderedPageBreak/>
        <w:tab/>
      </w:r>
    </w:p>
    <w:p w14:paraId="20C4381E" w14:textId="77777777" w:rsidR="00FE3A22" w:rsidRDefault="00FE3A22" w:rsidP="00FE3A22">
      <w:pPr>
        <w:spacing w:after="0" w:line="240" w:lineRule="auto"/>
      </w:pPr>
      <w:r>
        <w:tab/>
        <w:t>/*</w:t>
      </w:r>
    </w:p>
    <w:p w14:paraId="22A98EA6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Iteración de </w:t>
      </w:r>
      <w:proofErr w:type="gramStart"/>
      <w:r>
        <w:t>todos las ventas registradas</w:t>
      </w:r>
      <w:proofErr w:type="gramEnd"/>
      <w:r>
        <w:t xml:space="preserve"> en el vector "</w:t>
      </w:r>
      <w:proofErr w:type="spellStart"/>
      <w:r>
        <w:t>vectorPizza</w:t>
      </w:r>
      <w:proofErr w:type="spellEnd"/>
      <w:r>
        <w:t>"</w:t>
      </w:r>
    </w:p>
    <w:p w14:paraId="5DD22F2C" w14:textId="77777777" w:rsidR="00FE3A22" w:rsidRDefault="00FE3A22" w:rsidP="00FE3A22">
      <w:pPr>
        <w:spacing w:after="0" w:line="240" w:lineRule="auto"/>
      </w:pPr>
      <w:r>
        <w:tab/>
      </w:r>
      <w:r>
        <w:tab/>
        <w:t>para realizar la suma correspondiente al total de venta del día</w:t>
      </w:r>
    </w:p>
    <w:p w14:paraId="6368A60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 w:rsidRPr="00FE3A22">
        <w:rPr>
          <w:lang w:val="en-US"/>
        </w:rPr>
        <w:t>*/</w:t>
      </w:r>
    </w:p>
    <w:p w14:paraId="40B5CB0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193ADB1C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for (int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0;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&lt;= </w:t>
      </w:r>
      <w:proofErr w:type="spellStart"/>
      <w:r w:rsidRPr="00FE3A22">
        <w:rPr>
          <w:lang w:val="en-US"/>
        </w:rPr>
        <w:t>vectorPizza.size</w:t>
      </w:r>
      <w:proofErr w:type="spellEnd"/>
      <w:r w:rsidRPr="00FE3A22">
        <w:rPr>
          <w:lang w:val="en-US"/>
        </w:rPr>
        <w:t xml:space="preserve">();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+</w:t>
      </w:r>
      <w:proofErr w:type="gramStart"/>
      <w:r w:rsidRPr="00FE3A22">
        <w:rPr>
          <w:lang w:val="en-US"/>
        </w:rPr>
        <w:t>+){</w:t>
      </w:r>
      <w:proofErr w:type="gramEnd"/>
    </w:p>
    <w:p w14:paraId="01F4758D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>
        <w:t xml:space="preserve">total = total + </w:t>
      </w:r>
      <w:proofErr w:type="spellStart"/>
      <w:r>
        <w:t>vectorPizza</w:t>
      </w:r>
      <w:proofErr w:type="spellEnd"/>
      <w:r>
        <w:t>[i</w:t>
      </w:r>
      <w:proofErr w:type="gramStart"/>
      <w:r>
        <w:t>].</w:t>
      </w:r>
      <w:proofErr w:type="spellStart"/>
      <w:r>
        <w:t>precioPagar</w:t>
      </w:r>
      <w:proofErr w:type="spellEnd"/>
      <w:proofErr w:type="gramEnd"/>
      <w:r>
        <w:t>;</w:t>
      </w:r>
    </w:p>
    <w:p w14:paraId="1A4E546D" w14:textId="77777777" w:rsidR="00FE3A22" w:rsidRDefault="00FE3A22" w:rsidP="00FE3A22">
      <w:pPr>
        <w:spacing w:after="0" w:line="240" w:lineRule="auto"/>
      </w:pPr>
      <w:r>
        <w:tab/>
        <w:t>}</w:t>
      </w:r>
    </w:p>
    <w:p w14:paraId="4A09A7E6" w14:textId="77777777" w:rsidR="00FE3A22" w:rsidRDefault="00FE3A22" w:rsidP="00FE3A22">
      <w:pPr>
        <w:spacing w:after="0" w:line="240" w:lineRule="auto"/>
      </w:pPr>
      <w:r>
        <w:tab/>
      </w:r>
    </w:p>
    <w:p w14:paraId="6F7B0C47" w14:textId="77777777" w:rsidR="00FE3A22" w:rsidRDefault="00FE3A22" w:rsidP="00FE3A22">
      <w:pPr>
        <w:spacing w:after="0" w:line="240" w:lineRule="auto"/>
      </w:pPr>
      <w:r>
        <w:tab/>
        <w:t>//Muestra el total de la venta del día</w:t>
      </w:r>
    </w:p>
    <w:p w14:paraId="5E92E4F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"-------------------------------------------" &lt;&lt; </w:t>
      </w:r>
      <w:proofErr w:type="spellStart"/>
      <w:r>
        <w:t>endl</w:t>
      </w:r>
      <w:proofErr w:type="spellEnd"/>
      <w:r>
        <w:t>;</w:t>
      </w:r>
    </w:p>
    <w:p w14:paraId="4465FA25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&lt;&lt;"El total de la venta del </w:t>
      </w:r>
      <w:proofErr w:type="spellStart"/>
      <w:r>
        <w:t>dia</w:t>
      </w:r>
      <w:proofErr w:type="spellEnd"/>
      <w:r>
        <w:t xml:space="preserve"> es: Q" &lt;&lt; total &lt;&lt; </w:t>
      </w:r>
      <w:proofErr w:type="spellStart"/>
      <w:r>
        <w:t>endl</w:t>
      </w:r>
      <w:proofErr w:type="spellEnd"/>
      <w:r>
        <w:t>;</w:t>
      </w:r>
    </w:p>
    <w:p w14:paraId="173A3C4E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"-------------------------------------------" &lt;&lt; </w:t>
      </w:r>
      <w:proofErr w:type="spellStart"/>
      <w:r>
        <w:t>endl</w:t>
      </w:r>
      <w:proofErr w:type="spellEnd"/>
      <w:r>
        <w:t>;</w:t>
      </w:r>
    </w:p>
    <w:p w14:paraId="30282E2A" w14:textId="77777777" w:rsidR="00FE3A22" w:rsidRDefault="00FE3A22" w:rsidP="00FE3A22">
      <w:pPr>
        <w:spacing w:after="0" w:line="240" w:lineRule="auto"/>
      </w:pPr>
      <w:r>
        <w:tab/>
      </w:r>
    </w:p>
    <w:p w14:paraId="107FD315" w14:textId="77777777" w:rsidR="00FE3A22" w:rsidRDefault="00FE3A22" w:rsidP="00FE3A22">
      <w:pPr>
        <w:spacing w:after="0" w:line="240" w:lineRule="auto"/>
      </w:pPr>
      <w:r>
        <w:t>}</w:t>
      </w:r>
    </w:p>
    <w:p w14:paraId="12D18D98" w14:textId="77777777" w:rsidR="00FE3A22" w:rsidRDefault="00FE3A22" w:rsidP="00FE3A22">
      <w:pPr>
        <w:spacing w:after="0" w:line="240" w:lineRule="auto"/>
      </w:pPr>
    </w:p>
    <w:p w14:paraId="0C31C635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totalPorProducto</w:t>
      </w:r>
      <w:proofErr w:type="spellEnd"/>
      <w:r>
        <w:t>(</w:t>
      </w:r>
      <w:proofErr w:type="gramEnd"/>
      <w:r>
        <w:t>){</w:t>
      </w:r>
    </w:p>
    <w:p w14:paraId="6C8D8564" w14:textId="77777777" w:rsidR="00FE3A22" w:rsidRDefault="00FE3A22" w:rsidP="00FE3A22">
      <w:pPr>
        <w:spacing w:after="0" w:line="240" w:lineRule="auto"/>
      </w:pPr>
      <w:r>
        <w:tab/>
        <w:t>//Declaración de variables</w:t>
      </w:r>
    </w:p>
    <w:p w14:paraId="0C4338A1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totalGrande</w:t>
      </w:r>
      <w:proofErr w:type="spellEnd"/>
      <w:r>
        <w:t xml:space="preserve"> = 0.00;</w:t>
      </w:r>
    </w:p>
    <w:p w14:paraId="09E0302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descuentoGrande</w:t>
      </w:r>
      <w:proofErr w:type="spellEnd"/>
      <w:r>
        <w:t xml:space="preserve"> = 0.00;</w:t>
      </w:r>
    </w:p>
    <w:p w14:paraId="78A46D28" w14:textId="77777777" w:rsidR="00FE3A22" w:rsidRDefault="00FE3A22" w:rsidP="00FE3A22">
      <w:pPr>
        <w:spacing w:after="0" w:line="240" w:lineRule="auto"/>
      </w:pPr>
      <w:r>
        <w:tab/>
      </w:r>
    </w:p>
    <w:p w14:paraId="56FC96A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totalFamiliar</w:t>
      </w:r>
      <w:proofErr w:type="spellEnd"/>
      <w:r>
        <w:t xml:space="preserve"> = 0.00;</w:t>
      </w:r>
    </w:p>
    <w:p w14:paraId="332D9AD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descuentoFamiliar</w:t>
      </w:r>
      <w:proofErr w:type="spellEnd"/>
      <w:r>
        <w:t xml:space="preserve"> = 0.00;</w:t>
      </w:r>
    </w:p>
    <w:p w14:paraId="779A90E2" w14:textId="77777777" w:rsidR="00FE3A22" w:rsidRDefault="00FE3A22" w:rsidP="00FE3A22">
      <w:pPr>
        <w:spacing w:after="0" w:line="240" w:lineRule="auto"/>
      </w:pPr>
      <w:r>
        <w:tab/>
      </w:r>
    </w:p>
    <w:p w14:paraId="7FB5195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totalFiesta</w:t>
      </w:r>
      <w:proofErr w:type="spellEnd"/>
      <w:r>
        <w:t xml:space="preserve"> = 0.00;</w:t>
      </w:r>
    </w:p>
    <w:p w14:paraId="61995C4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descuentoFiesta</w:t>
      </w:r>
      <w:proofErr w:type="spellEnd"/>
      <w:r>
        <w:t xml:space="preserve"> = 0.00;</w:t>
      </w:r>
    </w:p>
    <w:p w14:paraId="53768CAD" w14:textId="77777777" w:rsidR="00FE3A22" w:rsidRDefault="00FE3A22" w:rsidP="00FE3A22">
      <w:pPr>
        <w:spacing w:after="0" w:line="240" w:lineRule="auto"/>
      </w:pPr>
      <w:r>
        <w:tab/>
      </w:r>
    </w:p>
    <w:p w14:paraId="05FFA41D" w14:textId="77777777" w:rsidR="00FE3A22" w:rsidRDefault="00FE3A22" w:rsidP="00FE3A22">
      <w:pPr>
        <w:spacing w:after="0" w:line="240" w:lineRule="auto"/>
      </w:pPr>
      <w:r>
        <w:tab/>
        <w:t>//Invocación de función para extraer datos de archivo</w:t>
      </w:r>
    </w:p>
    <w:p w14:paraId="3B47A927" w14:textId="77777777" w:rsidR="00FE3A22" w:rsidRDefault="00FE3A22" w:rsidP="00FE3A22">
      <w:pPr>
        <w:spacing w:after="0" w:line="240" w:lineRule="auto"/>
      </w:pPr>
      <w:r>
        <w:tab/>
      </w:r>
      <w:proofErr w:type="spellStart"/>
      <w:proofErr w:type="gramStart"/>
      <w:r>
        <w:t>leerArchivo</w:t>
      </w:r>
      <w:proofErr w:type="spellEnd"/>
      <w:r>
        <w:t>(</w:t>
      </w:r>
      <w:proofErr w:type="gramEnd"/>
      <w:r>
        <w:t>);</w:t>
      </w:r>
    </w:p>
    <w:p w14:paraId="473114FC" w14:textId="77777777" w:rsidR="00FE3A22" w:rsidRDefault="00FE3A22" w:rsidP="00FE3A22">
      <w:pPr>
        <w:spacing w:after="0" w:line="240" w:lineRule="auto"/>
      </w:pPr>
      <w:r>
        <w:tab/>
      </w:r>
    </w:p>
    <w:p w14:paraId="40FEDCE4" w14:textId="77777777" w:rsidR="00FE3A22" w:rsidRDefault="00FE3A22" w:rsidP="00FE3A22">
      <w:pPr>
        <w:spacing w:after="0" w:line="240" w:lineRule="auto"/>
      </w:pPr>
      <w:r>
        <w:tab/>
        <w:t>//Iteración del vector pizza para determinar el total pagado por pizza y su descuento</w:t>
      </w:r>
    </w:p>
    <w:p w14:paraId="0C6CEC6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 w:rsidRPr="00FE3A22">
        <w:rPr>
          <w:lang w:val="en-US"/>
        </w:rPr>
        <w:t xml:space="preserve">for (int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= 0;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&lt; </w:t>
      </w:r>
      <w:proofErr w:type="spellStart"/>
      <w:r w:rsidRPr="00FE3A22">
        <w:rPr>
          <w:lang w:val="en-US"/>
        </w:rPr>
        <w:t>vectorPizza.size</w:t>
      </w:r>
      <w:proofErr w:type="spellEnd"/>
      <w:r w:rsidRPr="00FE3A22">
        <w:rPr>
          <w:lang w:val="en-US"/>
        </w:rPr>
        <w:t xml:space="preserve">(); </w:t>
      </w:r>
      <w:proofErr w:type="spellStart"/>
      <w:r w:rsidRPr="00FE3A22">
        <w:rPr>
          <w:lang w:val="en-US"/>
        </w:rPr>
        <w:t>i</w:t>
      </w:r>
      <w:proofErr w:type="spellEnd"/>
      <w:r w:rsidRPr="00FE3A22">
        <w:rPr>
          <w:lang w:val="en-US"/>
        </w:rPr>
        <w:t xml:space="preserve"> +</w:t>
      </w:r>
      <w:proofErr w:type="gramStart"/>
      <w:r w:rsidRPr="00FE3A22">
        <w:rPr>
          <w:lang w:val="en-US"/>
        </w:rPr>
        <w:t>+){</w:t>
      </w:r>
      <w:proofErr w:type="gramEnd"/>
    </w:p>
    <w:p w14:paraId="49B5C92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5DF32E5E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vectorPizza</w:t>
      </w:r>
      <w:proofErr w:type="spellEnd"/>
      <w:r>
        <w:t>[i</w:t>
      </w:r>
      <w:proofErr w:type="gramStart"/>
      <w:r>
        <w:t>].</w:t>
      </w:r>
      <w:proofErr w:type="spellStart"/>
      <w:r>
        <w:t>tipoPizza</w:t>
      </w:r>
      <w:proofErr w:type="spellEnd"/>
      <w:proofErr w:type="gramEnd"/>
      <w:r>
        <w:t xml:space="preserve"> == "Grande"){</w:t>
      </w:r>
    </w:p>
    <w:p w14:paraId="5546AB62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totalGrande</w:t>
      </w:r>
      <w:proofErr w:type="spellEnd"/>
      <w:r>
        <w:t xml:space="preserve"> = </w:t>
      </w:r>
      <w:proofErr w:type="spellStart"/>
      <w:r>
        <w:t>totalGrande</w:t>
      </w:r>
      <w:proofErr w:type="spellEnd"/>
      <w:r>
        <w:t xml:space="preserve"> + </w:t>
      </w:r>
      <w:proofErr w:type="spellStart"/>
      <w:r>
        <w:t>vectorPizza</w:t>
      </w:r>
      <w:proofErr w:type="spellEnd"/>
      <w:r>
        <w:t>[i</w:t>
      </w:r>
      <w:proofErr w:type="gramStart"/>
      <w:r>
        <w:t>].</w:t>
      </w:r>
      <w:proofErr w:type="spellStart"/>
      <w:r>
        <w:t>precioPagar</w:t>
      </w:r>
      <w:proofErr w:type="spellEnd"/>
      <w:proofErr w:type="gramEnd"/>
      <w:r>
        <w:t>;</w:t>
      </w:r>
    </w:p>
    <w:p w14:paraId="1329A346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descuentoGrande</w:t>
      </w:r>
      <w:proofErr w:type="spellEnd"/>
      <w:r>
        <w:t xml:space="preserve"> = </w:t>
      </w:r>
      <w:proofErr w:type="spellStart"/>
      <w:r>
        <w:t>descuentoGrande</w:t>
      </w:r>
      <w:proofErr w:type="spellEnd"/>
      <w:r>
        <w:t xml:space="preserve"> + </w:t>
      </w:r>
      <w:proofErr w:type="spellStart"/>
      <w:r>
        <w:t>vectorPizza</w:t>
      </w:r>
      <w:proofErr w:type="spellEnd"/>
      <w:r>
        <w:t>[i</w:t>
      </w:r>
      <w:proofErr w:type="gramStart"/>
      <w:r>
        <w:t>].descuento</w:t>
      </w:r>
      <w:proofErr w:type="gramEnd"/>
      <w:r>
        <w:t>;</w:t>
      </w:r>
    </w:p>
    <w:p w14:paraId="3F6971A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 w:rsidRPr="00FE3A22">
        <w:rPr>
          <w:lang w:val="en-US"/>
        </w:rPr>
        <w:t>}</w:t>
      </w:r>
    </w:p>
    <w:p w14:paraId="4B39B02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else if(</w:t>
      </w:r>
      <w:proofErr w:type="spellStart"/>
      <w:r w:rsidRPr="00FE3A22">
        <w:rPr>
          <w:lang w:val="en-US"/>
        </w:rPr>
        <w:t>vectorPizza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proofErr w:type="gramStart"/>
      <w:r w:rsidRPr="00FE3A22">
        <w:rPr>
          <w:lang w:val="en-US"/>
        </w:rPr>
        <w:t>].</w:t>
      </w:r>
      <w:proofErr w:type="spellStart"/>
      <w:r w:rsidRPr="00FE3A22">
        <w:rPr>
          <w:lang w:val="en-US"/>
        </w:rPr>
        <w:t>tipoPizza</w:t>
      </w:r>
      <w:proofErr w:type="spellEnd"/>
      <w:proofErr w:type="gramEnd"/>
      <w:r w:rsidRPr="00FE3A22">
        <w:rPr>
          <w:lang w:val="en-US"/>
        </w:rPr>
        <w:t xml:space="preserve"> == "Familiar"){</w:t>
      </w:r>
    </w:p>
    <w:p w14:paraId="7F272FD0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totalFamiliar</w:t>
      </w:r>
      <w:proofErr w:type="spellEnd"/>
      <w:r>
        <w:t xml:space="preserve"> = </w:t>
      </w:r>
      <w:proofErr w:type="spellStart"/>
      <w:r>
        <w:t>totalFamiliar</w:t>
      </w:r>
      <w:proofErr w:type="spellEnd"/>
      <w:r>
        <w:t xml:space="preserve"> + </w:t>
      </w:r>
      <w:proofErr w:type="spellStart"/>
      <w:r>
        <w:t>vectorPizza</w:t>
      </w:r>
      <w:proofErr w:type="spellEnd"/>
      <w:r>
        <w:t>[i</w:t>
      </w:r>
      <w:proofErr w:type="gramStart"/>
      <w:r>
        <w:t>].</w:t>
      </w:r>
      <w:proofErr w:type="spellStart"/>
      <w:r>
        <w:t>precioPagar</w:t>
      </w:r>
      <w:proofErr w:type="spellEnd"/>
      <w:proofErr w:type="gramEnd"/>
      <w:r>
        <w:t>;</w:t>
      </w:r>
    </w:p>
    <w:p w14:paraId="1D623D7E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descuentoFamiliar</w:t>
      </w:r>
      <w:proofErr w:type="spellEnd"/>
      <w:r>
        <w:t xml:space="preserve"> = </w:t>
      </w:r>
      <w:proofErr w:type="spellStart"/>
      <w:r>
        <w:t>descuentoFamiliar</w:t>
      </w:r>
      <w:proofErr w:type="spellEnd"/>
      <w:r>
        <w:t xml:space="preserve"> + </w:t>
      </w:r>
      <w:proofErr w:type="spellStart"/>
      <w:r>
        <w:t>vectorPizza</w:t>
      </w:r>
      <w:proofErr w:type="spellEnd"/>
      <w:r>
        <w:t>[i</w:t>
      </w:r>
      <w:proofErr w:type="gramStart"/>
      <w:r>
        <w:t>].descuento</w:t>
      </w:r>
      <w:proofErr w:type="gramEnd"/>
      <w:r>
        <w:t>;</w:t>
      </w:r>
    </w:p>
    <w:p w14:paraId="5CDDD93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 w:rsidRPr="00FE3A22">
        <w:rPr>
          <w:lang w:val="en-US"/>
        </w:rPr>
        <w:t>}</w:t>
      </w:r>
    </w:p>
    <w:p w14:paraId="45E3405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else if(</w:t>
      </w:r>
      <w:proofErr w:type="spellStart"/>
      <w:r w:rsidRPr="00FE3A22">
        <w:rPr>
          <w:lang w:val="en-US"/>
        </w:rPr>
        <w:t>vectorPizza</w:t>
      </w:r>
      <w:proofErr w:type="spellEnd"/>
      <w:r w:rsidRPr="00FE3A22">
        <w:rPr>
          <w:lang w:val="en-US"/>
        </w:rPr>
        <w:t>[</w:t>
      </w:r>
      <w:proofErr w:type="spellStart"/>
      <w:r w:rsidRPr="00FE3A22">
        <w:rPr>
          <w:lang w:val="en-US"/>
        </w:rPr>
        <w:t>i</w:t>
      </w:r>
      <w:proofErr w:type="spellEnd"/>
      <w:proofErr w:type="gramStart"/>
      <w:r w:rsidRPr="00FE3A22">
        <w:rPr>
          <w:lang w:val="en-US"/>
        </w:rPr>
        <w:t>].</w:t>
      </w:r>
      <w:proofErr w:type="spellStart"/>
      <w:r w:rsidRPr="00FE3A22">
        <w:rPr>
          <w:lang w:val="en-US"/>
        </w:rPr>
        <w:t>tipoPizza</w:t>
      </w:r>
      <w:proofErr w:type="spellEnd"/>
      <w:proofErr w:type="gramEnd"/>
      <w:r w:rsidRPr="00FE3A22">
        <w:rPr>
          <w:lang w:val="en-US"/>
        </w:rPr>
        <w:t xml:space="preserve"> == "Fiesta"){</w:t>
      </w:r>
    </w:p>
    <w:p w14:paraId="3A2915C3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totalFiesta</w:t>
      </w:r>
      <w:proofErr w:type="spellEnd"/>
      <w:r>
        <w:t xml:space="preserve"> = </w:t>
      </w:r>
      <w:proofErr w:type="spellStart"/>
      <w:r>
        <w:t>totalFiesta</w:t>
      </w:r>
      <w:proofErr w:type="spellEnd"/>
      <w:r>
        <w:t xml:space="preserve"> + </w:t>
      </w:r>
      <w:proofErr w:type="spellStart"/>
      <w:r>
        <w:t>vectorPizza</w:t>
      </w:r>
      <w:proofErr w:type="spellEnd"/>
      <w:r>
        <w:t>[i</w:t>
      </w:r>
      <w:proofErr w:type="gramStart"/>
      <w:r>
        <w:t>].</w:t>
      </w:r>
      <w:proofErr w:type="spellStart"/>
      <w:r>
        <w:t>precioPagar</w:t>
      </w:r>
      <w:proofErr w:type="spellEnd"/>
      <w:proofErr w:type="gramEnd"/>
      <w:r>
        <w:t>;</w:t>
      </w:r>
    </w:p>
    <w:p w14:paraId="5534BBD8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descuentoFiesta</w:t>
      </w:r>
      <w:proofErr w:type="spellEnd"/>
      <w:r>
        <w:t xml:space="preserve"> = </w:t>
      </w:r>
      <w:proofErr w:type="spellStart"/>
      <w:r>
        <w:t>descuentoFiesta</w:t>
      </w:r>
      <w:proofErr w:type="spellEnd"/>
      <w:r>
        <w:t xml:space="preserve"> + </w:t>
      </w:r>
      <w:proofErr w:type="spellStart"/>
      <w:r>
        <w:t>vectorPizza</w:t>
      </w:r>
      <w:proofErr w:type="spellEnd"/>
      <w:r>
        <w:t>[i</w:t>
      </w:r>
      <w:proofErr w:type="gramStart"/>
      <w:r>
        <w:t>].descuento</w:t>
      </w:r>
      <w:proofErr w:type="gramEnd"/>
      <w:r>
        <w:t>;</w:t>
      </w:r>
    </w:p>
    <w:p w14:paraId="63173DC9" w14:textId="77777777" w:rsidR="00FE3A22" w:rsidRDefault="00FE3A22" w:rsidP="00FE3A22">
      <w:pPr>
        <w:spacing w:after="0" w:line="240" w:lineRule="auto"/>
      </w:pPr>
      <w:r>
        <w:tab/>
      </w:r>
      <w:r>
        <w:tab/>
        <w:t>}</w:t>
      </w:r>
    </w:p>
    <w:p w14:paraId="0DAA2C94" w14:textId="77777777" w:rsidR="00FE3A22" w:rsidRDefault="00FE3A22" w:rsidP="00FE3A22">
      <w:pPr>
        <w:spacing w:after="0" w:line="240" w:lineRule="auto"/>
      </w:pPr>
      <w:r>
        <w:tab/>
        <w:t>}</w:t>
      </w:r>
    </w:p>
    <w:p w14:paraId="547CD419" w14:textId="77777777" w:rsidR="00FE3A22" w:rsidRDefault="00FE3A22" w:rsidP="00FE3A22">
      <w:pPr>
        <w:spacing w:after="0" w:line="240" w:lineRule="auto"/>
      </w:pPr>
      <w:r>
        <w:tab/>
      </w:r>
    </w:p>
    <w:p w14:paraId="53E1B4F9" w14:textId="77777777" w:rsidR="00FE3A22" w:rsidRDefault="00FE3A22" w:rsidP="00FE3A22">
      <w:pPr>
        <w:spacing w:after="0" w:line="240" w:lineRule="auto"/>
      </w:pPr>
      <w:r>
        <w:tab/>
        <w:t>//Salida</w:t>
      </w:r>
    </w:p>
    <w:p w14:paraId="14E891E5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3931C51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"PIZZA" &lt;&lt; "\t" &lt;&lt; "PAGADO" &lt;&lt; "\t" &lt;&lt; "DESCUENTO" &lt;&lt; </w:t>
      </w:r>
      <w:proofErr w:type="spellStart"/>
      <w:r>
        <w:t>endl</w:t>
      </w:r>
      <w:proofErr w:type="spellEnd"/>
      <w:r>
        <w:t>;</w:t>
      </w:r>
    </w:p>
    <w:p w14:paraId="45623D4C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"GRANDE" &lt;&lt; "\t" &lt;&lt; </w:t>
      </w:r>
      <w:proofErr w:type="spellStart"/>
      <w:r>
        <w:t>totalGrande</w:t>
      </w:r>
      <w:proofErr w:type="spellEnd"/>
      <w:r>
        <w:t xml:space="preserve"> &lt;&lt; "\t" &lt;&lt; </w:t>
      </w:r>
      <w:proofErr w:type="spellStart"/>
      <w:r>
        <w:t>descuentoGrande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D66CD1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"FAM." &lt;&lt; "\t" &lt;&lt; </w:t>
      </w:r>
      <w:proofErr w:type="spellStart"/>
      <w:r>
        <w:t>totalFamiliar</w:t>
      </w:r>
      <w:proofErr w:type="spellEnd"/>
      <w:r>
        <w:t xml:space="preserve"> &lt;&lt; "\t" &lt;&lt; </w:t>
      </w:r>
      <w:proofErr w:type="spellStart"/>
      <w:r>
        <w:t>descuentoFamiliar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197076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"FIESTA" &lt;&lt; "\t" &lt;&lt; </w:t>
      </w:r>
      <w:proofErr w:type="spellStart"/>
      <w:r>
        <w:t>totalFiesta</w:t>
      </w:r>
      <w:proofErr w:type="spellEnd"/>
      <w:r>
        <w:t xml:space="preserve"> &lt;&lt; "\t" &lt;&lt; </w:t>
      </w:r>
      <w:proofErr w:type="spellStart"/>
      <w:r>
        <w:t>descuentoFiesta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FC0CE0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3B86B515" w14:textId="77777777" w:rsidR="00FE3A22" w:rsidRDefault="00FE3A22" w:rsidP="00FE3A22">
      <w:pPr>
        <w:spacing w:after="0" w:line="240" w:lineRule="auto"/>
      </w:pPr>
      <w:r>
        <w:tab/>
      </w:r>
    </w:p>
    <w:p w14:paraId="39DDB9F3" w14:textId="77777777" w:rsidR="00FE3A22" w:rsidRDefault="00FE3A22" w:rsidP="00FE3A22">
      <w:pPr>
        <w:spacing w:after="0" w:line="240" w:lineRule="auto"/>
      </w:pPr>
      <w:r>
        <w:t>}</w:t>
      </w:r>
    </w:p>
    <w:p w14:paraId="0A337885" w14:textId="77777777" w:rsidR="00FE3A22" w:rsidRDefault="00FE3A22" w:rsidP="00FE3A22">
      <w:pPr>
        <w:spacing w:after="0" w:line="240" w:lineRule="auto"/>
      </w:pPr>
    </w:p>
    <w:p w14:paraId="73A3469A" w14:textId="77777777" w:rsidR="00FE3A22" w:rsidRDefault="00FE3A22" w:rsidP="00FE3A22">
      <w:pPr>
        <w:spacing w:after="0" w:line="240" w:lineRule="auto"/>
      </w:pPr>
      <w:r>
        <w:t>//Función principal del programa</w:t>
      </w:r>
    </w:p>
    <w:p w14:paraId="59D87C4D" w14:textId="77777777" w:rsidR="00FE3A22" w:rsidRDefault="00FE3A22" w:rsidP="00FE3A2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12587A3" w14:textId="77777777" w:rsidR="00FE3A22" w:rsidRDefault="00FE3A22" w:rsidP="00FE3A22">
      <w:pPr>
        <w:spacing w:after="0" w:line="240" w:lineRule="auto"/>
      </w:pPr>
      <w:r>
        <w:tab/>
      </w:r>
      <w:r>
        <w:tab/>
      </w:r>
    </w:p>
    <w:p w14:paraId="77D1671B" w14:textId="77777777" w:rsidR="00FE3A22" w:rsidRDefault="00FE3A22" w:rsidP="00FE3A22">
      <w:pPr>
        <w:spacing w:after="0" w:line="240" w:lineRule="auto"/>
      </w:pPr>
      <w:r>
        <w:tab/>
        <w:t>//Declaración de variables</w:t>
      </w:r>
    </w:p>
    <w:p w14:paraId="376D706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 //Guarda la opción ingresada por el usuario</w:t>
      </w:r>
    </w:p>
    <w:p w14:paraId="7C7E8B37" w14:textId="77777777" w:rsidR="00FE3A22" w:rsidRDefault="00FE3A22" w:rsidP="00FE3A22">
      <w:pPr>
        <w:spacing w:after="0" w:line="240" w:lineRule="auto"/>
      </w:pPr>
      <w:r>
        <w:lastRenderedPageBreak/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vacio</w:t>
      </w:r>
      <w:proofErr w:type="spellEnd"/>
      <w:r>
        <w:t>; //Variable encargada de obtener un valor vacío para selección de opción en menú</w:t>
      </w:r>
    </w:p>
    <w:p w14:paraId="1DAFAEB9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bool</w:t>
      </w:r>
      <w:proofErr w:type="spellEnd"/>
      <w:r>
        <w:t xml:space="preserve"> terminar = false; //Variable bandera para terminar ejecución de programa</w:t>
      </w:r>
    </w:p>
    <w:p w14:paraId="77CEBEDA" w14:textId="77777777" w:rsidR="00FE3A22" w:rsidRDefault="00FE3A22" w:rsidP="00FE3A22">
      <w:pPr>
        <w:spacing w:after="0" w:line="240" w:lineRule="auto"/>
      </w:pPr>
      <w:r>
        <w:tab/>
      </w:r>
    </w:p>
    <w:p w14:paraId="517CB49E" w14:textId="77777777" w:rsidR="00FE3A22" w:rsidRDefault="00FE3A22" w:rsidP="00FE3A22">
      <w:pPr>
        <w:spacing w:after="0" w:line="240" w:lineRule="auto"/>
      </w:pPr>
      <w:r>
        <w:tab/>
        <w:t>//MENÚ DE PROGRAMA</w:t>
      </w:r>
    </w:p>
    <w:p w14:paraId="382A0251" w14:textId="77777777" w:rsidR="00FE3A22" w:rsidRDefault="00FE3A22" w:rsidP="00FE3A22">
      <w:pPr>
        <w:spacing w:after="0" w:line="240" w:lineRule="auto"/>
      </w:pPr>
      <w:r>
        <w:tab/>
        <w:t>do {</w:t>
      </w:r>
    </w:p>
    <w:p w14:paraId="3EA7AD00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41A4AF18" w14:textId="77777777" w:rsidR="00FE3A22" w:rsidRDefault="00FE3A22" w:rsidP="00FE3A22">
      <w:pPr>
        <w:spacing w:after="0" w:line="240" w:lineRule="auto"/>
      </w:pPr>
      <w:r>
        <w:tab/>
      </w:r>
      <w:r>
        <w:tab/>
      </w:r>
    </w:p>
    <w:p w14:paraId="65DDFA3E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"---------------------PIZZERÍA EL GRAN SABOR---------------------" &lt;&lt; </w:t>
      </w:r>
      <w:proofErr w:type="spellStart"/>
      <w:r>
        <w:t>endl</w:t>
      </w:r>
      <w:proofErr w:type="spellEnd"/>
      <w:r>
        <w:t>;</w:t>
      </w:r>
    </w:p>
    <w:p w14:paraId="0FD60427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"1. Comprar" &lt;&lt; "\n"</w:t>
      </w:r>
    </w:p>
    <w:p w14:paraId="206A07AA" w14:textId="77777777" w:rsidR="00FE3A22" w:rsidRDefault="00FE3A22" w:rsidP="00FE3A22">
      <w:pPr>
        <w:spacing w:after="0" w:line="240" w:lineRule="auto"/>
      </w:pPr>
      <w:r>
        <w:tab/>
      </w:r>
      <w:r>
        <w:tab/>
        <w:t>&lt;&lt; "2. Mostrar total de venta del día" &lt;&lt; "\n"</w:t>
      </w:r>
    </w:p>
    <w:p w14:paraId="1EB4C0C7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&lt;&lt; "3. </w:t>
      </w:r>
      <w:proofErr w:type="gramStart"/>
      <w:r>
        <w:t>Total</w:t>
      </w:r>
      <w:proofErr w:type="gramEnd"/>
      <w:r>
        <w:t xml:space="preserve"> vendido por producto" &lt;&lt; "\n"</w:t>
      </w:r>
    </w:p>
    <w:p w14:paraId="175458BA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&lt;&lt; "4. Salir" &lt;&lt; </w:t>
      </w:r>
      <w:proofErr w:type="spellStart"/>
      <w:r>
        <w:t>endl</w:t>
      </w:r>
      <w:proofErr w:type="spellEnd"/>
      <w:r>
        <w:t>;</w:t>
      </w:r>
    </w:p>
    <w:p w14:paraId="19DCA785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"Elija una opción (1-4)" &lt;&lt; </w:t>
      </w:r>
      <w:proofErr w:type="spellStart"/>
      <w:r>
        <w:t>endl</w:t>
      </w:r>
      <w:proofErr w:type="spellEnd"/>
      <w:r>
        <w:t>;</w:t>
      </w:r>
    </w:p>
    <w:p w14:paraId="41136BE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 w:rsidRPr="00FE3A22">
        <w:rPr>
          <w:lang w:val="en-US"/>
        </w:rPr>
        <w:t>cin</w:t>
      </w:r>
      <w:proofErr w:type="spellEnd"/>
      <w:r w:rsidRPr="00FE3A22">
        <w:rPr>
          <w:lang w:val="en-US"/>
        </w:rPr>
        <w:t xml:space="preserve"> &gt;&gt; </w:t>
      </w:r>
      <w:proofErr w:type="spellStart"/>
      <w:r w:rsidRPr="00FE3A22">
        <w:rPr>
          <w:lang w:val="en-US"/>
        </w:rPr>
        <w:t>opcion</w:t>
      </w:r>
      <w:proofErr w:type="spellEnd"/>
      <w:r w:rsidRPr="00FE3A22">
        <w:rPr>
          <w:lang w:val="en-US"/>
        </w:rPr>
        <w:t>;</w:t>
      </w:r>
    </w:p>
    <w:p w14:paraId="211EC3C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34485FE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switch(</w:t>
      </w:r>
      <w:proofErr w:type="spellStart"/>
      <w:r w:rsidRPr="00FE3A22">
        <w:rPr>
          <w:lang w:val="en-US"/>
        </w:rPr>
        <w:t>opcion</w:t>
      </w:r>
      <w:proofErr w:type="spellEnd"/>
      <w:proofErr w:type="gramStart"/>
      <w:r w:rsidRPr="00FE3A22">
        <w:rPr>
          <w:lang w:val="en-US"/>
        </w:rPr>
        <w:t>){</w:t>
      </w:r>
      <w:proofErr w:type="gramEnd"/>
    </w:p>
    <w:p w14:paraId="579357B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'1':</w:t>
      </w:r>
    </w:p>
    <w:p w14:paraId="4A98CF9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 w:rsidRPr="00FE3A22">
        <w:rPr>
          <w:lang w:val="en-US"/>
        </w:rPr>
        <w:t>agregarPizza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);</w:t>
      </w:r>
    </w:p>
    <w:p w14:paraId="635F971C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6534F82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'2':</w:t>
      </w:r>
    </w:p>
    <w:p w14:paraId="3C21722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 w:rsidRPr="00FE3A22">
        <w:rPr>
          <w:lang w:val="en-US"/>
        </w:rPr>
        <w:t>ventaTotalDia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);</w:t>
      </w:r>
    </w:p>
    <w:p w14:paraId="6A24DE3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236CD51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'3':</w:t>
      </w:r>
    </w:p>
    <w:p w14:paraId="2137C4A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 w:rsidRPr="00FE3A22">
        <w:rPr>
          <w:lang w:val="en-US"/>
        </w:rPr>
        <w:t>totalPorProducto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);</w:t>
      </w:r>
    </w:p>
    <w:p w14:paraId="737FE05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0BCEEAE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'4':</w:t>
      </w:r>
    </w:p>
    <w:p w14:paraId="1C16BD3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terminar</w:t>
      </w:r>
      <w:proofErr w:type="spellEnd"/>
      <w:r w:rsidRPr="00FE3A22">
        <w:rPr>
          <w:lang w:val="en-US"/>
        </w:rPr>
        <w:t xml:space="preserve"> = true;</w:t>
      </w:r>
    </w:p>
    <w:p w14:paraId="2F64E4C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4CA8A5CA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>
        <w:t>default:</w:t>
      </w:r>
    </w:p>
    <w:p w14:paraId="7CED22E0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"Opción inválida";</w:t>
      </w:r>
    </w:p>
    <w:p w14:paraId="305FEC2E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AF45D7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FE3A22">
        <w:rPr>
          <w:lang w:val="en-US"/>
        </w:rPr>
        <w:t>getline</w:t>
      </w:r>
      <w:proofErr w:type="spellEnd"/>
      <w:r w:rsidRPr="00FE3A22">
        <w:rPr>
          <w:lang w:val="en-US"/>
        </w:rPr>
        <w:t>(</w:t>
      </w:r>
      <w:proofErr w:type="spellStart"/>
      <w:proofErr w:type="gramEnd"/>
      <w:r w:rsidRPr="00FE3A22">
        <w:rPr>
          <w:lang w:val="en-US"/>
        </w:rPr>
        <w:t>cin</w:t>
      </w:r>
      <w:proofErr w:type="spellEnd"/>
      <w:r w:rsidRPr="00FE3A22">
        <w:rPr>
          <w:lang w:val="en-US"/>
        </w:rPr>
        <w:t xml:space="preserve">, </w:t>
      </w:r>
      <w:proofErr w:type="spellStart"/>
      <w:r w:rsidRPr="00FE3A22">
        <w:rPr>
          <w:lang w:val="en-US"/>
        </w:rPr>
        <w:t>vacio</w:t>
      </w:r>
      <w:proofErr w:type="spellEnd"/>
      <w:r w:rsidRPr="00FE3A22">
        <w:rPr>
          <w:lang w:val="en-US"/>
        </w:rPr>
        <w:t>);</w:t>
      </w:r>
    </w:p>
    <w:p w14:paraId="3BB2F71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5BBD612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0B44F96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70217F6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proofErr w:type="gramStart"/>
      <w:r w:rsidRPr="00FE3A22">
        <w:rPr>
          <w:lang w:val="en-US"/>
        </w:rPr>
        <w:t>}while</w:t>
      </w:r>
      <w:proofErr w:type="gramEnd"/>
      <w:r w:rsidRPr="00FE3A22">
        <w:rPr>
          <w:lang w:val="en-US"/>
        </w:rPr>
        <w:t>(</w:t>
      </w:r>
      <w:proofErr w:type="spellStart"/>
      <w:r w:rsidRPr="00FE3A22">
        <w:rPr>
          <w:lang w:val="en-US"/>
        </w:rPr>
        <w:t>terminar</w:t>
      </w:r>
      <w:proofErr w:type="spellEnd"/>
      <w:r w:rsidRPr="00FE3A22">
        <w:rPr>
          <w:lang w:val="en-US"/>
        </w:rPr>
        <w:t xml:space="preserve"> != true);</w:t>
      </w:r>
    </w:p>
    <w:p w14:paraId="50222E3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3A5A2D9F" w14:textId="27BDE4DB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7F4D0A63" w14:textId="3B017A61" w:rsidR="00FE3A22" w:rsidRDefault="00FE3A22" w:rsidP="00FE3A22">
      <w:pPr>
        <w:spacing w:after="0" w:line="240" w:lineRule="auto"/>
      </w:pPr>
      <w:r>
        <w:t>}</w:t>
      </w:r>
    </w:p>
    <w:p w14:paraId="42C0A664" w14:textId="73BC2B48" w:rsidR="00FE3A22" w:rsidRDefault="00FE3A22" w:rsidP="00FE3A22">
      <w:pPr>
        <w:spacing w:after="0" w:line="240" w:lineRule="auto"/>
      </w:pPr>
    </w:p>
    <w:p w14:paraId="14D56B03" w14:textId="5A76FD52" w:rsidR="00FE3A22" w:rsidRDefault="00FE3A22" w:rsidP="00FE3A22">
      <w:pPr>
        <w:spacing w:after="0" w:line="240" w:lineRule="auto"/>
      </w:pPr>
    </w:p>
    <w:p w14:paraId="21E12B93" w14:textId="565178BF" w:rsidR="00FE3A22" w:rsidRDefault="00FE3A22" w:rsidP="00FE3A22">
      <w:pPr>
        <w:spacing w:after="0" w:line="240" w:lineRule="auto"/>
      </w:pPr>
    </w:p>
    <w:p w14:paraId="0E922922" w14:textId="1840A67D" w:rsidR="00FE3A22" w:rsidRDefault="00FE3A22" w:rsidP="00FE3A22">
      <w:pPr>
        <w:spacing w:after="0" w:line="240" w:lineRule="auto"/>
      </w:pPr>
    </w:p>
    <w:p w14:paraId="033FD88A" w14:textId="4362D26A" w:rsidR="00FE3A22" w:rsidRDefault="00FE3A22" w:rsidP="00FE3A22">
      <w:pPr>
        <w:spacing w:after="0" w:line="240" w:lineRule="auto"/>
      </w:pPr>
    </w:p>
    <w:p w14:paraId="412F13C3" w14:textId="4D35F411" w:rsidR="00FE3A22" w:rsidRDefault="00FE3A22" w:rsidP="00FE3A22">
      <w:pPr>
        <w:spacing w:after="0" w:line="240" w:lineRule="auto"/>
      </w:pPr>
    </w:p>
    <w:p w14:paraId="29E111A9" w14:textId="77777777" w:rsidR="00FE3A22" w:rsidRDefault="00FE3A22">
      <w:pPr>
        <w:suppressAutoHyphens w:val="0"/>
        <w:spacing w:after="0" w:line="240" w:lineRule="auto"/>
      </w:pPr>
      <w:r>
        <w:br w:type="page"/>
      </w:r>
    </w:p>
    <w:p w14:paraId="11BDF617" w14:textId="77777777" w:rsidR="00FE3A22" w:rsidRDefault="00FE3A22" w:rsidP="00FE3A22">
      <w:pPr>
        <w:spacing w:after="0" w:line="240" w:lineRule="auto"/>
      </w:pPr>
      <w:r>
        <w:lastRenderedPageBreak/>
        <w:t>/*</w:t>
      </w:r>
      <w:r>
        <w:tab/>
      </w:r>
      <w:r>
        <w:tab/>
      </w:r>
      <w:r>
        <w:tab/>
      </w:r>
      <w:r>
        <w:tab/>
      </w:r>
      <w:r>
        <w:tab/>
        <w:t>EJERCICIO 3</w:t>
      </w:r>
    </w:p>
    <w:p w14:paraId="3F968DDF" w14:textId="77777777" w:rsidR="00FE3A22" w:rsidRDefault="00FE3A22" w:rsidP="00FE3A22">
      <w:pPr>
        <w:spacing w:after="0" w:line="240" w:lineRule="auto"/>
      </w:pPr>
      <w:proofErr w:type="gramStart"/>
      <w:r>
        <w:t>Un empresa</w:t>
      </w:r>
      <w:proofErr w:type="gramEnd"/>
      <w:r>
        <w:t xml:space="preserve"> que se dedica a la venta de seguros de </w:t>
      </w:r>
      <w:proofErr w:type="spellStart"/>
      <w:r>
        <w:t>vehiculos</w:t>
      </w:r>
      <w:proofErr w:type="spellEnd"/>
      <w:r>
        <w:t>, calcula el importe</w:t>
      </w:r>
    </w:p>
    <w:p w14:paraId="0DCD82B9" w14:textId="77777777" w:rsidR="00FE3A22" w:rsidRDefault="00FE3A22" w:rsidP="00FE3A22">
      <w:pPr>
        <w:spacing w:after="0" w:line="240" w:lineRule="auto"/>
      </w:pPr>
      <w:r>
        <w:t xml:space="preserve">según el modelo y color del </w:t>
      </w:r>
      <w:proofErr w:type="spellStart"/>
      <w:r>
        <w:t>automovil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la edad del conductor.</w:t>
      </w:r>
    </w:p>
    <w:p w14:paraId="201CBD77" w14:textId="77777777" w:rsidR="00FE3A22" w:rsidRDefault="00FE3A22" w:rsidP="00FE3A22">
      <w:pPr>
        <w:spacing w:after="0" w:line="240" w:lineRule="auto"/>
      </w:pPr>
    </w:p>
    <w:p w14:paraId="099D31EF" w14:textId="77777777" w:rsidR="00FE3A22" w:rsidRDefault="00FE3A22" w:rsidP="00FE3A22">
      <w:pPr>
        <w:spacing w:after="0" w:line="240" w:lineRule="auto"/>
      </w:pPr>
      <w:r>
        <w:t>Modelo       Color             Precio</w:t>
      </w:r>
    </w:p>
    <w:p w14:paraId="6E915E09" w14:textId="77777777" w:rsidR="00FE3A22" w:rsidRDefault="00FE3A22" w:rsidP="00FE3A22">
      <w:pPr>
        <w:spacing w:after="0" w:line="240" w:lineRule="auto"/>
      </w:pPr>
      <w:r>
        <w:t>A            Blanco            240.50</w:t>
      </w:r>
    </w:p>
    <w:p w14:paraId="59D172A8" w14:textId="77777777" w:rsidR="00FE3A22" w:rsidRDefault="00FE3A22" w:rsidP="00FE3A22">
      <w:pPr>
        <w:spacing w:after="0" w:line="240" w:lineRule="auto"/>
      </w:pPr>
      <w:r>
        <w:t xml:space="preserve">             Metalizado        330.00</w:t>
      </w:r>
    </w:p>
    <w:p w14:paraId="53288CBE" w14:textId="77777777" w:rsidR="00FE3A22" w:rsidRDefault="00FE3A22" w:rsidP="00FE3A22">
      <w:pPr>
        <w:spacing w:after="0" w:line="240" w:lineRule="auto"/>
      </w:pPr>
      <w:r>
        <w:t xml:space="preserve">             Otros             270.50</w:t>
      </w:r>
    </w:p>
    <w:p w14:paraId="55AC3C93" w14:textId="77777777" w:rsidR="00FE3A22" w:rsidRDefault="00FE3A22" w:rsidP="00FE3A22">
      <w:pPr>
        <w:spacing w:after="0" w:line="240" w:lineRule="auto"/>
      </w:pPr>
      <w:r>
        <w:t>B            Blanco            300.00</w:t>
      </w:r>
    </w:p>
    <w:p w14:paraId="4B9CAE4A" w14:textId="77777777" w:rsidR="00FE3A22" w:rsidRDefault="00FE3A22" w:rsidP="00FE3A22">
      <w:pPr>
        <w:spacing w:after="0" w:line="240" w:lineRule="auto"/>
      </w:pPr>
      <w:r>
        <w:t xml:space="preserve">             Metalizado        360.50</w:t>
      </w:r>
    </w:p>
    <w:p w14:paraId="54D73362" w14:textId="77777777" w:rsidR="00FE3A22" w:rsidRDefault="00FE3A22" w:rsidP="00FE3A22">
      <w:pPr>
        <w:spacing w:after="0" w:line="240" w:lineRule="auto"/>
      </w:pPr>
      <w:r>
        <w:t xml:space="preserve">             Otros             330.00</w:t>
      </w:r>
    </w:p>
    <w:p w14:paraId="5EDB2305" w14:textId="77777777" w:rsidR="00FE3A22" w:rsidRDefault="00FE3A22" w:rsidP="00FE3A22">
      <w:pPr>
        <w:spacing w:after="0" w:line="240" w:lineRule="auto"/>
      </w:pPr>
      <w:r>
        <w:t xml:space="preserve">           </w:t>
      </w:r>
    </w:p>
    <w:p w14:paraId="17DB70A7" w14:textId="77777777" w:rsidR="00FE3A22" w:rsidRDefault="00FE3A22" w:rsidP="00FE3A22">
      <w:pPr>
        <w:spacing w:after="0" w:line="240" w:lineRule="auto"/>
      </w:pPr>
      <w:r>
        <w:t>Incremento de precio</w:t>
      </w:r>
    </w:p>
    <w:p w14:paraId="587D777B" w14:textId="77777777" w:rsidR="00FE3A22" w:rsidRDefault="00FE3A22" w:rsidP="00FE3A22">
      <w:pPr>
        <w:spacing w:after="0" w:line="240" w:lineRule="auto"/>
      </w:pPr>
      <w:r>
        <w:t>Edad            % Incremento</w:t>
      </w:r>
    </w:p>
    <w:p w14:paraId="605D8817" w14:textId="77777777" w:rsidR="00FE3A22" w:rsidRDefault="00FE3A22" w:rsidP="00FE3A22">
      <w:pPr>
        <w:spacing w:after="0" w:line="240" w:lineRule="auto"/>
      </w:pPr>
      <w:r>
        <w:t>&lt;31                    25%</w:t>
      </w:r>
    </w:p>
    <w:p w14:paraId="7F3AD576" w14:textId="77777777" w:rsidR="00FE3A22" w:rsidRDefault="00FE3A22" w:rsidP="00FE3A22">
      <w:pPr>
        <w:spacing w:after="0" w:line="240" w:lineRule="auto"/>
      </w:pPr>
      <w:r>
        <w:t>Entre 31 y 65    0%</w:t>
      </w:r>
    </w:p>
    <w:p w14:paraId="0F1BFA6B" w14:textId="77777777" w:rsidR="00FE3A22" w:rsidRDefault="00FE3A22" w:rsidP="00FE3A22">
      <w:pPr>
        <w:spacing w:after="0" w:line="240" w:lineRule="auto"/>
      </w:pPr>
      <w:r>
        <w:t>&gt;65                   30%</w:t>
      </w:r>
    </w:p>
    <w:p w14:paraId="3F6299BC" w14:textId="77777777" w:rsidR="00FE3A22" w:rsidRDefault="00FE3A22" w:rsidP="00FE3A22">
      <w:pPr>
        <w:spacing w:after="0" w:line="240" w:lineRule="auto"/>
      </w:pPr>
    </w:p>
    <w:p w14:paraId="44B0AA59" w14:textId="77777777" w:rsidR="00FE3A22" w:rsidRDefault="00FE3A22" w:rsidP="00FE3A22">
      <w:pPr>
        <w:spacing w:after="0" w:line="240" w:lineRule="auto"/>
      </w:pPr>
      <w:r>
        <w:t xml:space="preserve">Determine el importe a pagar </w:t>
      </w:r>
      <w:proofErr w:type="spellStart"/>
      <w:r>
        <w:t>mostrandolo</w:t>
      </w:r>
      <w:proofErr w:type="spellEnd"/>
      <w:r>
        <w:t xml:space="preserve"> en pantalla según los datos del vehículo (modelo y color)</w:t>
      </w:r>
    </w:p>
    <w:p w14:paraId="4883E522" w14:textId="77777777" w:rsidR="00FE3A22" w:rsidRDefault="00FE3A22" w:rsidP="00FE3A22">
      <w:pPr>
        <w:spacing w:after="0" w:line="240" w:lineRule="auto"/>
      </w:pPr>
      <w:r>
        <w:t>y la edad del conductor.</w:t>
      </w:r>
    </w:p>
    <w:p w14:paraId="06FA2A2A" w14:textId="77777777" w:rsidR="00FE3A22" w:rsidRDefault="00FE3A22" w:rsidP="00FE3A22">
      <w:pPr>
        <w:spacing w:after="0" w:line="240" w:lineRule="auto"/>
      </w:pPr>
    </w:p>
    <w:p w14:paraId="46303472" w14:textId="77777777" w:rsidR="00FE3A22" w:rsidRDefault="00FE3A22" w:rsidP="00FE3A22">
      <w:pPr>
        <w:spacing w:after="0" w:line="240" w:lineRule="auto"/>
      </w:pPr>
      <w:r>
        <w:t>Grabe los datos a un archivo.</w:t>
      </w:r>
    </w:p>
    <w:p w14:paraId="4258D32E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*/</w:t>
      </w:r>
    </w:p>
    <w:p w14:paraId="64AA566A" w14:textId="77777777" w:rsidR="00FE3A22" w:rsidRPr="00FE3A22" w:rsidRDefault="00FE3A22" w:rsidP="00FE3A22">
      <w:pPr>
        <w:spacing w:after="0" w:line="240" w:lineRule="auto"/>
        <w:rPr>
          <w:lang w:val="en-US"/>
        </w:rPr>
      </w:pPr>
    </w:p>
    <w:p w14:paraId="75C1FE0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</w:t>
      </w:r>
      <w:proofErr w:type="spellStart"/>
      <w:r w:rsidRPr="00FE3A22">
        <w:rPr>
          <w:lang w:val="en-US"/>
        </w:rPr>
        <w:t>fstream</w:t>
      </w:r>
      <w:proofErr w:type="spellEnd"/>
      <w:r w:rsidRPr="00FE3A22">
        <w:rPr>
          <w:lang w:val="en-US"/>
        </w:rPr>
        <w:t>&gt;</w:t>
      </w:r>
    </w:p>
    <w:p w14:paraId="2E3AD3A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&lt;iostream&gt;</w:t>
      </w:r>
    </w:p>
    <w:p w14:paraId="21D7167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&lt;string&gt;</w:t>
      </w:r>
    </w:p>
    <w:p w14:paraId="5385E12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#include &lt;vector&gt;</w:t>
      </w:r>
    </w:p>
    <w:p w14:paraId="521B2354" w14:textId="77777777" w:rsidR="00FE3A22" w:rsidRPr="00FE3A22" w:rsidRDefault="00FE3A22" w:rsidP="00FE3A22">
      <w:pPr>
        <w:spacing w:after="0" w:line="240" w:lineRule="auto"/>
        <w:rPr>
          <w:lang w:val="en-US"/>
        </w:rPr>
      </w:pPr>
    </w:p>
    <w:p w14:paraId="7627340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using namespace std;</w:t>
      </w:r>
    </w:p>
    <w:p w14:paraId="590369E0" w14:textId="77777777" w:rsidR="00FE3A22" w:rsidRPr="00FE3A22" w:rsidRDefault="00FE3A22" w:rsidP="00FE3A22">
      <w:pPr>
        <w:spacing w:after="0" w:line="240" w:lineRule="auto"/>
        <w:rPr>
          <w:lang w:val="en-US"/>
        </w:rPr>
      </w:pPr>
    </w:p>
    <w:p w14:paraId="730189EB" w14:textId="77777777" w:rsidR="00FE3A22" w:rsidRDefault="00FE3A22" w:rsidP="00FE3A22">
      <w:pPr>
        <w:spacing w:after="0" w:line="240" w:lineRule="auto"/>
      </w:pPr>
      <w:r>
        <w:t>//Declaración de estructura de tipo pizza</w:t>
      </w:r>
    </w:p>
    <w:p w14:paraId="1D14EA8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 xml:space="preserve">struct </w:t>
      </w:r>
      <w:proofErr w:type="spellStart"/>
      <w:proofErr w:type="gramStart"/>
      <w:r w:rsidRPr="00FE3A22">
        <w:rPr>
          <w:lang w:val="en-US"/>
        </w:rPr>
        <w:t>Vehiculos</w:t>
      </w:r>
      <w:proofErr w:type="spellEnd"/>
      <w:r w:rsidRPr="00FE3A22">
        <w:rPr>
          <w:lang w:val="en-US"/>
        </w:rPr>
        <w:t>{</w:t>
      </w:r>
      <w:proofErr w:type="gramEnd"/>
    </w:p>
    <w:p w14:paraId="4675A46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int </w:t>
      </w:r>
      <w:proofErr w:type="spellStart"/>
      <w:r w:rsidRPr="00FE3A22">
        <w:rPr>
          <w:lang w:val="en-US"/>
        </w:rPr>
        <w:t>edad</w:t>
      </w:r>
      <w:proofErr w:type="spellEnd"/>
      <w:r w:rsidRPr="00FE3A22">
        <w:rPr>
          <w:lang w:val="en-US"/>
        </w:rPr>
        <w:t>;</w:t>
      </w:r>
    </w:p>
    <w:p w14:paraId="2A30736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string </w:t>
      </w:r>
      <w:proofErr w:type="spellStart"/>
      <w:r w:rsidRPr="00FE3A22">
        <w:rPr>
          <w:lang w:val="en-US"/>
        </w:rPr>
        <w:t>modelo</w:t>
      </w:r>
      <w:proofErr w:type="spellEnd"/>
      <w:r w:rsidRPr="00FE3A22">
        <w:rPr>
          <w:lang w:val="en-US"/>
        </w:rPr>
        <w:t>;</w:t>
      </w:r>
    </w:p>
    <w:p w14:paraId="1FC7556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string color;</w:t>
      </w:r>
    </w:p>
    <w:p w14:paraId="3D23883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float </w:t>
      </w:r>
      <w:proofErr w:type="spellStart"/>
      <w:r w:rsidRPr="00FE3A22">
        <w:rPr>
          <w:lang w:val="en-US"/>
        </w:rPr>
        <w:t>precio</w:t>
      </w:r>
      <w:proofErr w:type="spellEnd"/>
      <w:r w:rsidRPr="00FE3A22">
        <w:rPr>
          <w:lang w:val="en-US"/>
        </w:rPr>
        <w:t>;</w:t>
      </w:r>
    </w:p>
    <w:p w14:paraId="172C6F6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float </w:t>
      </w:r>
      <w:proofErr w:type="spellStart"/>
      <w:r w:rsidRPr="00FE3A22">
        <w:rPr>
          <w:lang w:val="en-US"/>
        </w:rPr>
        <w:t>importe</w:t>
      </w:r>
      <w:proofErr w:type="spellEnd"/>
      <w:r w:rsidRPr="00FE3A22">
        <w:rPr>
          <w:lang w:val="en-US"/>
        </w:rPr>
        <w:t>;</w:t>
      </w:r>
    </w:p>
    <w:p w14:paraId="1EB9C331" w14:textId="77777777" w:rsidR="00FE3A22" w:rsidRDefault="00FE3A22" w:rsidP="00FE3A22">
      <w:pPr>
        <w:spacing w:after="0" w:line="240" w:lineRule="auto"/>
      </w:pPr>
      <w:r>
        <w:t>};</w:t>
      </w:r>
    </w:p>
    <w:p w14:paraId="5781F84E" w14:textId="77777777" w:rsidR="00FE3A22" w:rsidRDefault="00FE3A22" w:rsidP="00FE3A22">
      <w:pPr>
        <w:spacing w:after="0" w:line="240" w:lineRule="auto"/>
      </w:pPr>
    </w:p>
    <w:p w14:paraId="301FA972" w14:textId="77777777" w:rsidR="00FE3A22" w:rsidRDefault="00FE3A22" w:rsidP="00FE3A22">
      <w:pPr>
        <w:spacing w:after="0" w:line="240" w:lineRule="auto"/>
      </w:pPr>
      <w:r>
        <w:t xml:space="preserve">//Agregar </w:t>
      </w:r>
      <w:proofErr w:type="spellStart"/>
      <w:r>
        <w:t>vehiculo</w:t>
      </w:r>
      <w:proofErr w:type="spellEnd"/>
      <w:r>
        <w:t xml:space="preserve"> a Archivo</w:t>
      </w:r>
    </w:p>
    <w:p w14:paraId="49B43D7A" w14:textId="77777777" w:rsidR="00FE3A22" w:rsidRDefault="00FE3A22" w:rsidP="00FE3A22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agregarVehiculo</w:t>
      </w:r>
      <w:proofErr w:type="spellEnd"/>
      <w:r>
        <w:t>(</w:t>
      </w:r>
      <w:proofErr w:type="gramEnd"/>
      <w:r>
        <w:t>){</w:t>
      </w:r>
    </w:p>
    <w:p w14:paraId="22A73A9A" w14:textId="77777777" w:rsidR="00FE3A22" w:rsidRDefault="00FE3A22" w:rsidP="00FE3A22">
      <w:pPr>
        <w:spacing w:after="0" w:line="240" w:lineRule="auto"/>
      </w:pPr>
      <w:r>
        <w:tab/>
      </w:r>
    </w:p>
    <w:p w14:paraId="047FF227" w14:textId="77777777" w:rsidR="00FE3A22" w:rsidRDefault="00FE3A22" w:rsidP="00FE3A22">
      <w:pPr>
        <w:spacing w:after="0" w:line="240" w:lineRule="auto"/>
      </w:pPr>
      <w:r>
        <w:tab/>
        <w:t>/*</w:t>
      </w:r>
      <w:r>
        <w:tab/>
        <w:t>Declaración de variables</w:t>
      </w:r>
    </w:p>
    <w:p w14:paraId="3B796B3B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stVehiculo</w:t>
      </w:r>
      <w:proofErr w:type="spellEnd"/>
      <w:r>
        <w:t xml:space="preserve"> es de tipo estructura </w:t>
      </w:r>
      <w:proofErr w:type="spellStart"/>
      <w:r>
        <w:t>Vehiculos</w:t>
      </w:r>
      <w:proofErr w:type="spellEnd"/>
    </w:p>
    <w:p w14:paraId="3C137E97" w14:textId="77777777" w:rsidR="00FE3A22" w:rsidRDefault="00FE3A22" w:rsidP="00FE3A22">
      <w:pPr>
        <w:spacing w:after="0" w:line="240" w:lineRule="auto"/>
      </w:pPr>
      <w:r>
        <w:tab/>
        <w:t>*/</w:t>
      </w:r>
    </w:p>
    <w:p w14:paraId="52EC3D9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Vehiculos</w:t>
      </w:r>
      <w:proofErr w:type="spellEnd"/>
      <w:r>
        <w:t xml:space="preserve"> </w:t>
      </w:r>
      <w:proofErr w:type="spellStart"/>
      <w:r>
        <w:t>stVehiculo</w:t>
      </w:r>
      <w:proofErr w:type="spellEnd"/>
      <w:r>
        <w:t>;</w:t>
      </w:r>
    </w:p>
    <w:p w14:paraId="4C04E3A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tipo;</w:t>
      </w:r>
    </w:p>
    <w:p w14:paraId="729DCD1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color;</w:t>
      </w:r>
    </w:p>
    <w:p w14:paraId="2AD2B6C4" w14:textId="77777777" w:rsidR="00FE3A22" w:rsidRDefault="00FE3A22" w:rsidP="00FE3A22">
      <w:pPr>
        <w:spacing w:after="0" w:line="240" w:lineRule="auto"/>
      </w:pPr>
      <w:r>
        <w:tab/>
      </w:r>
    </w:p>
    <w:p w14:paraId="70BA3FF6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"--------------------------------------REGISTRAR VEHICULO--------------------------------------" &lt;&lt; </w:t>
      </w:r>
      <w:proofErr w:type="spellStart"/>
      <w:r>
        <w:t>endl</w:t>
      </w:r>
      <w:proofErr w:type="spellEnd"/>
      <w:r>
        <w:t>;</w:t>
      </w:r>
    </w:p>
    <w:p w14:paraId="3434BA80" w14:textId="77777777" w:rsidR="00FE3A22" w:rsidRDefault="00FE3A22" w:rsidP="00FE3A22">
      <w:pPr>
        <w:spacing w:after="0" w:line="240" w:lineRule="auto"/>
      </w:pPr>
      <w:r>
        <w:tab/>
      </w:r>
    </w:p>
    <w:p w14:paraId="65E39D56" w14:textId="77777777" w:rsidR="00FE3A22" w:rsidRDefault="00FE3A22" w:rsidP="00FE3A22">
      <w:pPr>
        <w:spacing w:after="0" w:line="240" w:lineRule="auto"/>
      </w:pPr>
      <w:r>
        <w:tab/>
        <w:t>//Ingresar edad del conductor</w:t>
      </w:r>
    </w:p>
    <w:p w14:paraId="6817C81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"Ingrese la edad del conductor: "&lt;&lt; </w:t>
      </w:r>
      <w:proofErr w:type="spellStart"/>
      <w:r>
        <w:t>endl</w:t>
      </w:r>
      <w:proofErr w:type="spellEnd"/>
      <w:r>
        <w:t>;</w:t>
      </w:r>
    </w:p>
    <w:p w14:paraId="736481CE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stVehiculo.edad</w:t>
      </w:r>
      <w:proofErr w:type="spellEnd"/>
      <w:r>
        <w:t>;</w:t>
      </w:r>
    </w:p>
    <w:p w14:paraId="71D4BF68" w14:textId="77777777" w:rsidR="00FE3A22" w:rsidRDefault="00FE3A22" w:rsidP="00FE3A22">
      <w:pPr>
        <w:spacing w:after="0" w:line="240" w:lineRule="auto"/>
      </w:pPr>
      <w:r>
        <w:tab/>
      </w:r>
    </w:p>
    <w:p w14:paraId="09BFF77D" w14:textId="77777777" w:rsidR="00FE3A22" w:rsidRDefault="00FE3A22" w:rsidP="00FE3A22">
      <w:pPr>
        <w:spacing w:after="0" w:line="240" w:lineRule="auto"/>
      </w:pPr>
      <w:r>
        <w:tab/>
        <w:t xml:space="preserve">//Seleccionar el modelo del </w:t>
      </w:r>
      <w:proofErr w:type="spellStart"/>
      <w:r>
        <w:t>vehiculo</w:t>
      </w:r>
      <w:proofErr w:type="spellEnd"/>
    </w:p>
    <w:p w14:paraId="24862FE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"Por favor seleccione el modelo del </w:t>
      </w:r>
      <w:proofErr w:type="spellStart"/>
      <w:r>
        <w:t>vehiculo</w:t>
      </w:r>
      <w:proofErr w:type="spellEnd"/>
      <w:r>
        <w:t xml:space="preserve"> " &lt;&lt; "\n" </w:t>
      </w:r>
    </w:p>
    <w:p w14:paraId="4AE7B0CA" w14:textId="77777777" w:rsidR="00FE3A22" w:rsidRDefault="00FE3A22" w:rsidP="00FE3A22">
      <w:pPr>
        <w:spacing w:after="0" w:line="240" w:lineRule="auto"/>
      </w:pPr>
      <w:r>
        <w:tab/>
        <w:t>&lt;&lt; "1. A" &lt;&lt; "\n"</w:t>
      </w:r>
    </w:p>
    <w:p w14:paraId="35761E5C" w14:textId="77777777" w:rsidR="00FE3A22" w:rsidRDefault="00FE3A22" w:rsidP="00FE3A22">
      <w:pPr>
        <w:spacing w:after="0" w:line="240" w:lineRule="auto"/>
      </w:pPr>
      <w:r>
        <w:tab/>
        <w:t xml:space="preserve">&lt;&lt; "2. B" &lt;&lt; </w:t>
      </w:r>
      <w:proofErr w:type="spellStart"/>
      <w:r>
        <w:t>endl</w:t>
      </w:r>
      <w:proofErr w:type="spellEnd"/>
      <w:r>
        <w:t>;</w:t>
      </w:r>
    </w:p>
    <w:p w14:paraId="0F77754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"Seleccione una </w:t>
      </w:r>
      <w:proofErr w:type="spellStart"/>
      <w:r>
        <w:t>opcion</w:t>
      </w:r>
      <w:proofErr w:type="spellEnd"/>
      <w:r>
        <w:t xml:space="preserve"> (1-2)" &lt;&lt; </w:t>
      </w:r>
      <w:proofErr w:type="spellStart"/>
      <w:r>
        <w:t>endl</w:t>
      </w:r>
      <w:proofErr w:type="spellEnd"/>
      <w:r>
        <w:t>;</w:t>
      </w:r>
    </w:p>
    <w:p w14:paraId="74DA238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tipo;</w:t>
      </w:r>
    </w:p>
    <w:p w14:paraId="6F9258AB" w14:textId="77777777" w:rsidR="00FE3A22" w:rsidRDefault="00FE3A22" w:rsidP="00FE3A22">
      <w:pPr>
        <w:spacing w:after="0" w:line="240" w:lineRule="auto"/>
      </w:pPr>
      <w:r>
        <w:tab/>
      </w:r>
    </w:p>
    <w:p w14:paraId="5C609BEB" w14:textId="77777777" w:rsidR="00FE3A22" w:rsidRDefault="00FE3A22" w:rsidP="00FE3A22">
      <w:pPr>
        <w:spacing w:after="0" w:line="240" w:lineRule="auto"/>
      </w:pPr>
      <w:r>
        <w:lastRenderedPageBreak/>
        <w:tab/>
        <w:t xml:space="preserve"> </w:t>
      </w:r>
    </w:p>
    <w:p w14:paraId="014A73B2" w14:textId="77777777" w:rsidR="00FE3A22" w:rsidRDefault="00FE3A22" w:rsidP="00FE3A22">
      <w:pPr>
        <w:spacing w:after="0" w:line="240" w:lineRule="auto"/>
      </w:pPr>
      <w:r>
        <w:tab/>
        <w:t>//Validaciones correspondientes para determinar el descuento y el total a pagar por la pizza</w:t>
      </w:r>
    </w:p>
    <w:p w14:paraId="204527AB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(tipo == </w:t>
      </w:r>
      <w:proofErr w:type="gramStart"/>
      <w:r>
        <w:t>1){</w:t>
      </w:r>
      <w:proofErr w:type="gramEnd"/>
    </w:p>
    <w:p w14:paraId="180F80D9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stVehiculo.modelo</w:t>
      </w:r>
      <w:proofErr w:type="spellEnd"/>
      <w:r>
        <w:t xml:space="preserve"> = "A";</w:t>
      </w:r>
    </w:p>
    <w:p w14:paraId="25CECCE1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"Ingrese color:" &lt;&lt; "\n"</w:t>
      </w:r>
    </w:p>
    <w:p w14:paraId="09968CE0" w14:textId="77777777" w:rsidR="00FE3A22" w:rsidRDefault="00FE3A22" w:rsidP="00FE3A22">
      <w:pPr>
        <w:spacing w:after="0" w:line="240" w:lineRule="auto"/>
      </w:pPr>
      <w:r>
        <w:tab/>
      </w:r>
      <w:r>
        <w:tab/>
        <w:t>&lt;&lt; "1. Blanco-----------Q240.50" &lt;&lt; "\n"</w:t>
      </w:r>
    </w:p>
    <w:p w14:paraId="6FA720E3" w14:textId="77777777" w:rsidR="00FE3A22" w:rsidRDefault="00FE3A22" w:rsidP="00FE3A22">
      <w:pPr>
        <w:spacing w:after="0" w:line="240" w:lineRule="auto"/>
      </w:pPr>
      <w:r>
        <w:tab/>
      </w:r>
      <w:r>
        <w:tab/>
        <w:t>&lt;&lt; "2. Metalizado-------Q330.00" &lt;&lt; "\n"</w:t>
      </w:r>
    </w:p>
    <w:p w14:paraId="79A58CCD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&lt;&lt; "3. Otros------------Q270.50" &lt;&lt; </w:t>
      </w:r>
      <w:proofErr w:type="spellStart"/>
      <w:r>
        <w:t>endl</w:t>
      </w:r>
      <w:proofErr w:type="spellEnd"/>
      <w:r>
        <w:t>;</w:t>
      </w:r>
    </w:p>
    <w:p w14:paraId="5F177F1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 w:rsidRPr="00FE3A22">
        <w:rPr>
          <w:lang w:val="en-US"/>
        </w:rPr>
        <w:t>cin</w:t>
      </w:r>
      <w:proofErr w:type="spellEnd"/>
      <w:r w:rsidRPr="00FE3A22">
        <w:rPr>
          <w:lang w:val="en-US"/>
        </w:rPr>
        <w:t xml:space="preserve"> &gt;&gt; color;</w:t>
      </w:r>
    </w:p>
    <w:p w14:paraId="2373A7D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26FAC11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switch (color</w:t>
      </w:r>
      <w:proofErr w:type="gramStart"/>
      <w:r w:rsidRPr="00FE3A22">
        <w:rPr>
          <w:lang w:val="en-US"/>
        </w:rPr>
        <w:t>){</w:t>
      </w:r>
      <w:proofErr w:type="gramEnd"/>
    </w:p>
    <w:p w14:paraId="7CCD7A7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1:</w:t>
      </w:r>
    </w:p>
    <w:p w14:paraId="71E050DE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stVehiculo.color</w:t>
      </w:r>
      <w:proofErr w:type="spellEnd"/>
      <w:r>
        <w:t xml:space="preserve"> = "Blanco";</w:t>
      </w:r>
    </w:p>
    <w:p w14:paraId="458B377B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stVehiculo.precio</w:t>
      </w:r>
      <w:proofErr w:type="spellEnd"/>
      <w:r>
        <w:t xml:space="preserve"> = 240.50;</w:t>
      </w:r>
    </w:p>
    <w:p w14:paraId="08DC33A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FE3A22">
        <w:rPr>
          <w:lang w:val="en-US"/>
        </w:rPr>
        <w:t>break;</w:t>
      </w:r>
    </w:p>
    <w:p w14:paraId="02B5D8C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2:</w:t>
      </w:r>
    </w:p>
    <w:p w14:paraId="1549CE4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stVehiculo.color</w:t>
      </w:r>
      <w:proofErr w:type="spellEnd"/>
      <w:r w:rsidRPr="00FE3A22">
        <w:rPr>
          <w:lang w:val="en-US"/>
        </w:rPr>
        <w:t xml:space="preserve"> = "</w:t>
      </w:r>
      <w:proofErr w:type="spellStart"/>
      <w:r w:rsidRPr="00FE3A22">
        <w:rPr>
          <w:lang w:val="en-US"/>
        </w:rPr>
        <w:t>Metalizado</w:t>
      </w:r>
      <w:proofErr w:type="spellEnd"/>
      <w:r w:rsidRPr="00FE3A22">
        <w:rPr>
          <w:lang w:val="en-US"/>
        </w:rPr>
        <w:t>";</w:t>
      </w:r>
    </w:p>
    <w:p w14:paraId="4B7AD23C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stVehiculo.precio</w:t>
      </w:r>
      <w:proofErr w:type="spellEnd"/>
      <w:r w:rsidRPr="00FE3A22">
        <w:rPr>
          <w:lang w:val="en-US"/>
        </w:rPr>
        <w:t xml:space="preserve"> = 330.00;</w:t>
      </w:r>
    </w:p>
    <w:p w14:paraId="41E015D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4CB3F03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3:</w:t>
      </w:r>
    </w:p>
    <w:p w14:paraId="2E125C06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stVehiculo.color</w:t>
      </w:r>
      <w:proofErr w:type="spellEnd"/>
      <w:r>
        <w:t xml:space="preserve"> = "Otros";</w:t>
      </w:r>
    </w:p>
    <w:p w14:paraId="11610BF4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stVehiculo.precio</w:t>
      </w:r>
      <w:proofErr w:type="spellEnd"/>
      <w:r>
        <w:t xml:space="preserve"> = 270.50;</w:t>
      </w:r>
    </w:p>
    <w:p w14:paraId="531444D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FE3A22">
        <w:rPr>
          <w:lang w:val="en-US"/>
        </w:rPr>
        <w:t>break;</w:t>
      </w:r>
    </w:p>
    <w:p w14:paraId="4BA1C49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17FFE8E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4F972FD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}</w:t>
      </w:r>
    </w:p>
    <w:p w14:paraId="761385A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else if (</w:t>
      </w:r>
      <w:proofErr w:type="spellStart"/>
      <w:r w:rsidRPr="00FE3A22">
        <w:rPr>
          <w:lang w:val="en-US"/>
        </w:rPr>
        <w:t>tipo</w:t>
      </w:r>
      <w:proofErr w:type="spellEnd"/>
      <w:r w:rsidRPr="00FE3A22">
        <w:rPr>
          <w:lang w:val="en-US"/>
        </w:rPr>
        <w:t xml:space="preserve"> == </w:t>
      </w:r>
      <w:proofErr w:type="gramStart"/>
      <w:r w:rsidRPr="00FE3A22">
        <w:rPr>
          <w:lang w:val="en-US"/>
        </w:rPr>
        <w:t>2){</w:t>
      </w:r>
      <w:proofErr w:type="gramEnd"/>
    </w:p>
    <w:p w14:paraId="65FC22A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stVehiculo.modelo</w:t>
      </w:r>
      <w:proofErr w:type="spellEnd"/>
      <w:r w:rsidRPr="00FE3A22">
        <w:rPr>
          <w:lang w:val="en-US"/>
        </w:rPr>
        <w:t xml:space="preserve"> = "B";</w:t>
      </w:r>
    </w:p>
    <w:p w14:paraId="14C939CE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"Ingrese color:" &lt;&lt; "\n"</w:t>
      </w:r>
    </w:p>
    <w:p w14:paraId="06BB59F9" w14:textId="77777777" w:rsidR="00FE3A22" w:rsidRDefault="00FE3A22" w:rsidP="00FE3A22">
      <w:pPr>
        <w:spacing w:after="0" w:line="240" w:lineRule="auto"/>
      </w:pPr>
      <w:r>
        <w:tab/>
      </w:r>
      <w:r>
        <w:tab/>
        <w:t>&lt;&lt; "1. Blanco-----------Q300.00" &lt;&lt; "\n"</w:t>
      </w:r>
    </w:p>
    <w:p w14:paraId="5C775988" w14:textId="77777777" w:rsidR="00FE3A22" w:rsidRDefault="00FE3A22" w:rsidP="00FE3A22">
      <w:pPr>
        <w:spacing w:after="0" w:line="240" w:lineRule="auto"/>
      </w:pPr>
      <w:r>
        <w:tab/>
      </w:r>
      <w:r>
        <w:tab/>
        <w:t>&lt;&lt; "2. Metalizado-------Q360.00" &lt;&lt; "\n"</w:t>
      </w:r>
    </w:p>
    <w:p w14:paraId="69B29976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&lt;&lt; "3. Otros------------Q330.00" &lt;&lt; </w:t>
      </w:r>
      <w:proofErr w:type="spellStart"/>
      <w:r>
        <w:t>endl</w:t>
      </w:r>
      <w:proofErr w:type="spellEnd"/>
      <w:r>
        <w:t>;</w:t>
      </w:r>
    </w:p>
    <w:p w14:paraId="03B622A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 w:rsidRPr="00FE3A22">
        <w:rPr>
          <w:lang w:val="en-US"/>
        </w:rPr>
        <w:t>cin</w:t>
      </w:r>
      <w:proofErr w:type="spellEnd"/>
      <w:r w:rsidRPr="00FE3A22">
        <w:rPr>
          <w:lang w:val="en-US"/>
        </w:rPr>
        <w:t xml:space="preserve"> &gt;&gt; color;</w:t>
      </w:r>
    </w:p>
    <w:p w14:paraId="7D5C31E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54F2CDC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switch (color</w:t>
      </w:r>
      <w:proofErr w:type="gramStart"/>
      <w:r w:rsidRPr="00FE3A22">
        <w:rPr>
          <w:lang w:val="en-US"/>
        </w:rPr>
        <w:t>){</w:t>
      </w:r>
      <w:proofErr w:type="gramEnd"/>
    </w:p>
    <w:p w14:paraId="01CCE59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1:</w:t>
      </w:r>
    </w:p>
    <w:p w14:paraId="2C90C8B1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stVehiculo.color</w:t>
      </w:r>
      <w:proofErr w:type="spellEnd"/>
      <w:r>
        <w:t xml:space="preserve"> = "Blanco";</w:t>
      </w:r>
    </w:p>
    <w:p w14:paraId="49700B4A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stVehiculo.precio</w:t>
      </w:r>
      <w:proofErr w:type="spellEnd"/>
      <w:r>
        <w:t xml:space="preserve"> = 300.00;</w:t>
      </w:r>
    </w:p>
    <w:p w14:paraId="6A6DF05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FE3A22">
        <w:rPr>
          <w:lang w:val="en-US"/>
        </w:rPr>
        <w:t>break;</w:t>
      </w:r>
    </w:p>
    <w:p w14:paraId="16A95CD9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2:</w:t>
      </w:r>
    </w:p>
    <w:p w14:paraId="7A5BA94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stVehiculo.color</w:t>
      </w:r>
      <w:proofErr w:type="spellEnd"/>
      <w:r w:rsidRPr="00FE3A22">
        <w:rPr>
          <w:lang w:val="en-US"/>
        </w:rPr>
        <w:t xml:space="preserve"> = "Metal.";</w:t>
      </w:r>
    </w:p>
    <w:p w14:paraId="2978F3D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stVehiculo.precio</w:t>
      </w:r>
      <w:proofErr w:type="spellEnd"/>
      <w:r w:rsidRPr="00FE3A22">
        <w:rPr>
          <w:lang w:val="en-US"/>
        </w:rPr>
        <w:t xml:space="preserve"> = 360.00;</w:t>
      </w:r>
    </w:p>
    <w:p w14:paraId="202F2EB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4D1ED68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3:</w:t>
      </w:r>
    </w:p>
    <w:p w14:paraId="3318C28C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stVehiculo.color</w:t>
      </w:r>
      <w:proofErr w:type="spellEnd"/>
      <w:r w:rsidRPr="00FE3A22">
        <w:rPr>
          <w:lang w:val="en-US"/>
        </w:rPr>
        <w:t xml:space="preserve"> = "</w:t>
      </w:r>
      <w:proofErr w:type="spellStart"/>
      <w:r w:rsidRPr="00FE3A22">
        <w:rPr>
          <w:lang w:val="en-US"/>
        </w:rPr>
        <w:t>Otros</w:t>
      </w:r>
      <w:proofErr w:type="spellEnd"/>
      <w:r w:rsidRPr="00FE3A22">
        <w:rPr>
          <w:lang w:val="en-US"/>
        </w:rPr>
        <w:t>";</w:t>
      </w:r>
    </w:p>
    <w:p w14:paraId="57EC55F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stVehiculo.precio</w:t>
      </w:r>
      <w:proofErr w:type="spellEnd"/>
      <w:r w:rsidRPr="00FE3A22">
        <w:rPr>
          <w:lang w:val="en-US"/>
        </w:rPr>
        <w:t xml:space="preserve"> = 330.50;</w:t>
      </w:r>
    </w:p>
    <w:p w14:paraId="20AACE2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53B39DC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}</w:t>
      </w:r>
    </w:p>
    <w:p w14:paraId="2CBA00C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}</w:t>
      </w:r>
    </w:p>
    <w:p w14:paraId="76BC2EA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2C559EA5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if (</w:t>
      </w:r>
      <w:proofErr w:type="spellStart"/>
      <w:r w:rsidRPr="00FE3A22">
        <w:rPr>
          <w:lang w:val="en-US"/>
        </w:rPr>
        <w:t>stVehiculo.edad</w:t>
      </w:r>
      <w:proofErr w:type="spellEnd"/>
      <w:r w:rsidRPr="00FE3A22">
        <w:rPr>
          <w:lang w:val="en-US"/>
        </w:rPr>
        <w:t xml:space="preserve"> &lt; </w:t>
      </w:r>
      <w:proofErr w:type="gramStart"/>
      <w:r w:rsidRPr="00FE3A22">
        <w:rPr>
          <w:lang w:val="en-US"/>
        </w:rPr>
        <w:t>31){</w:t>
      </w:r>
      <w:proofErr w:type="gramEnd"/>
    </w:p>
    <w:p w14:paraId="6BB3F6C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stVehiculo.importe</w:t>
      </w:r>
      <w:proofErr w:type="spellEnd"/>
      <w:r w:rsidRPr="00FE3A22">
        <w:rPr>
          <w:lang w:val="en-US"/>
        </w:rPr>
        <w:t xml:space="preserve"> = </w:t>
      </w:r>
      <w:proofErr w:type="spellStart"/>
      <w:r w:rsidRPr="00FE3A22">
        <w:rPr>
          <w:lang w:val="en-US"/>
        </w:rPr>
        <w:t>stVehiculo.precio</w:t>
      </w:r>
      <w:proofErr w:type="spellEnd"/>
      <w:r w:rsidRPr="00FE3A22">
        <w:rPr>
          <w:lang w:val="en-US"/>
        </w:rPr>
        <w:t xml:space="preserve"> + (</w:t>
      </w:r>
      <w:proofErr w:type="spellStart"/>
      <w:r w:rsidRPr="00FE3A22">
        <w:rPr>
          <w:lang w:val="en-US"/>
        </w:rPr>
        <w:t>stVehiculo.precio</w:t>
      </w:r>
      <w:proofErr w:type="spellEnd"/>
      <w:r w:rsidRPr="00FE3A22">
        <w:rPr>
          <w:lang w:val="en-US"/>
        </w:rPr>
        <w:t xml:space="preserve"> * 0.25);</w:t>
      </w:r>
    </w:p>
    <w:p w14:paraId="720F448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}</w:t>
      </w:r>
    </w:p>
    <w:p w14:paraId="4EC3C76E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 xml:space="preserve">else </w:t>
      </w:r>
      <w:proofErr w:type="gramStart"/>
      <w:r w:rsidRPr="00FE3A22">
        <w:rPr>
          <w:lang w:val="en-US"/>
        </w:rPr>
        <w:t>if(</w:t>
      </w:r>
      <w:proofErr w:type="spellStart"/>
      <w:proofErr w:type="gramEnd"/>
      <w:r w:rsidRPr="00FE3A22">
        <w:rPr>
          <w:lang w:val="en-US"/>
        </w:rPr>
        <w:t>stVehiculo.edad</w:t>
      </w:r>
      <w:proofErr w:type="spellEnd"/>
      <w:r w:rsidRPr="00FE3A22">
        <w:rPr>
          <w:lang w:val="en-US"/>
        </w:rPr>
        <w:t xml:space="preserve"> &gt;= 31 and </w:t>
      </w:r>
      <w:proofErr w:type="spellStart"/>
      <w:r w:rsidRPr="00FE3A22">
        <w:rPr>
          <w:lang w:val="en-US"/>
        </w:rPr>
        <w:t>stVehiculo.edad</w:t>
      </w:r>
      <w:proofErr w:type="spellEnd"/>
      <w:r w:rsidRPr="00FE3A22">
        <w:rPr>
          <w:lang w:val="en-US"/>
        </w:rPr>
        <w:t xml:space="preserve"> &lt;= 65){</w:t>
      </w:r>
    </w:p>
    <w:p w14:paraId="47C69436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>
        <w:t>stVehiculo.importe</w:t>
      </w:r>
      <w:proofErr w:type="spellEnd"/>
      <w:r>
        <w:t xml:space="preserve"> = </w:t>
      </w:r>
      <w:proofErr w:type="spellStart"/>
      <w:r>
        <w:t>stVehiculo.precio</w:t>
      </w:r>
      <w:proofErr w:type="spellEnd"/>
      <w:r>
        <w:t xml:space="preserve"> + (</w:t>
      </w:r>
      <w:proofErr w:type="spellStart"/>
      <w:r>
        <w:t>stVehiculo.precio</w:t>
      </w:r>
      <w:proofErr w:type="spellEnd"/>
      <w:r>
        <w:t xml:space="preserve"> * 0.00);</w:t>
      </w:r>
    </w:p>
    <w:p w14:paraId="2830BFDF" w14:textId="77777777" w:rsidR="00FE3A22" w:rsidRDefault="00FE3A22" w:rsidP="00FE3A22">
      <w:pPr>
        <w:spacing w:after="0" w:line="240" w:lineRule="auto"/>
      </w:pPr>
      <w:r>
        <w:tab/>
        <w:t>}</w:t>
      </w:r>
    </w:p>
    <w:p w14:paraId="713DA932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stVehiculo.edad</w:t>
      </w:r>
      <w:proofErr w:type="spellEnd"/>
      <w:r>
        <w:t xml:space="preserve"> &gt; 65){</w:t>
      </w:r>
    </w:p>
    <w:p w14:paraId="6590E58A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stVehiculo.importe</w:t>
      </w:r>
      <w:proofErr w:type="spellEnd"/>
      <w:r>
        <w:t xml:space="preserve"> = </w:t>
      </w:r>
      <w:proofErr w:type="spellStart"/>
      <w:r>
        <w:t>stVehiculo.precio</w:t>
      </w:r>
      <w:proofErr w:type="spellEnd"/>
      <w:r>
        <w:t xml:space="preserve"> + (</w:t>
      </w:r>
      <w:proofErr w:type="spellStart"/>
      <w:r>
        <w:t>stVehiculo.precio</w:t>
      </w:r>
      <w:proofErr w:type="spellEnd"/>
      <w:r>
        <w:t xml:space="preserve"> * 0.30);</w:t>
      </w:r>
    </w:p>
    <w:p w14:paraId="02C2BB13" w14:textId="77777777" w:rsidR="00FE3A22" w:rsidRDefault="00FE3A22" w:rsidP="00FE3A22">
      <w:pPr>
        <w:spacing w:after="0" w:line="240" w:lineRule="auto"/>
      </w:pPr>
      <w:r>
        <w:tab/>
        <w:t>}</w:t>
      </w:r>
    </w:p>
    <w:p w14:paraId="038F7683" w14:textId="77777777" w:rsidR="00FE3A22" w:rsidRDefault="00FE3A22" w:rsidP="00FE3A22">
      <w:pPr>
        <w:spacing w:after="0" w:line="240" w:lineRule="auto"/>
      </w:pPr>
      <w:r>
        <w:tab/>
      </w:r>
    </w:p>
    <w:p w14:paraId="31C23252" w14:textId="77777777" w:rsidR="00FE3A22" w:rsidRDefault="00FE3A22" w:rsidP="00FE3A22">
      <w:pPr>
        <w:spacing w:after="0" w:line="240" w:lineRule="auto"/>
      </w:pPr>
      <w:r>
        <w:tab/>
        <w:t>//Salida en pantalla del registro del vehículo</w:t>
      </w:r>
    </w:p>
    <w:p w14:paraId="02113D2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6A632BA3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"El importe a pagar del </w:t>
      </w:r>
      <w:proofErr w:type="spellStart"/>
      <w:r>
        <w:t>vehiculo</w:t>
      </w:r>
      <w:proofErr w:type="spellEnd"/>
      <w:r>
        <w:t xml:space="preserve"> es:  Q" &lt;&lt; </w:t>
      </w:r>
      <w:proofErr w:type="spellStart"/>
      <w:r>
        <w:t>stVehiculo.importe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8DEC1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lastRenderedPageBreak/>
        <w:tab/>
      </w:r>
      <w:proofErr w:type="spellStart"/>
      <w:r w:rsidRPr="00FE3A22">
        <w:rPr>
          <w:lang w:val="en-US"/>
        </w:rPr>
        <w:t>cout</w:t>
      </w:r>
      <w:proofErr w:type="spellEnd"/>
      <w:r w:rsidRPr="00FE3A22">
        <w:rPr>
          <w:lang w:val="en-US"/>
        </w:rPr>
        <w:t xml:space="preserve"> &lt;&lt; "------------------------------------------------------------------" &lt;&lt; </w:t>
      </w:r>
      <w:proofErr w:type="spellStart"/>
      <w:r w:rsidRPr="00FE3A22">
        <w:rPr>
          <w:lang w:val="en-US"/>
        </w:rPr>
        <w:t>endl</w:t>
      </w:r>
      <w:proofErr w:type="spellEnd"/>
      <w:r w:rsidRPr="00FE3A22">
        <w:rPr>
          <w:lang w:val="en-US"/>
        </w:rPr>
        <w:t>;</w:t>
      </w:r>
    </w:p>
    <w:p w14:paraId="54A6F55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241DD88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//</w:t>
      </w:r>
      <w:proofErr w:type="spellStart"/>
      <w:r w:rsidRPr="00FE3A22">
        <w:rPr>
          <w:lang w:val="en-US"/>
        </w:rPr>
        <w:t>Abrir</w:t>
      </w:r>
      <w:proofErr w:type="spellEnd"/>
      <w:r w:rsidRPr="00FE3A22">
        <w:rPr>
          <w:lang w:val="en-US"/>
        </w:rPr>
        <w:t xml:space="preserve"> </w:t>
      </w:r>
      <w:proofErr w:type="spellStart"/>
      <w:r w:rsidRPr="00FE3A22">
        <w:rPr>
          <w:lang w:val="en-US"/>
        </w:rPr>
        <w:t>archivo</w:t>
      </w:r>
      <w:proofErr w:type="spellEnd"/>
    </w:p>
    <w:p w14:paraId="2807898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ofstream</w:t>
      </w:r>
      <w:proofErr w:type="spellEnd"/>
      <w:r w:rsidRPr="00FE3A22">
        <w:rPr>
          <w:lang w:val="en-US"/>
        </w:rPr>
        <w:t xml:space="preserve"> </w:t>
      </w:r>
      <w:proofErr w:type="spellStart"/>
      <w:proofErr w:type="gramStart"/>
      <w:r w:rsidRPr="00FE3A22">
        <w:rPr>
          <w:lang w:val="en-US"/>
        </w:rPr>
        <w:t>archivoVehiculo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"VEHICULOS.txt", std::</w:t>
      </w:r>
      <w:proofErr w:type="spellStart"/>
      <w:r w:rsidRPr="00FE3A22">
        <w:rPr>
          <w:lang w:val="en-US"/>
        </w:rPr>
        <w:t>ios_base</w:t>
      </w:r>
      <w:proofErr w:type="spellEnd"/>
      <w:r w:rsidRPr="00FE3A22">
        <w:rPr>
          <w:lang w:val="en-US"/>
        </w:rPr>
        <w:t>::app);</w:t>
      </w:r>
    </w:p>
    <w:p w14:paraId="4434EB5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3D366CBC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>
        <w:t xml:space="preserve">//Ingresar datos del </w:t>
      </w:r>
      <w:proofErr w:type="spellStart"/>
      <w:r>
        <w:t>vehiculo</w:t>
      </w:r>
      <w:proofErr w:type="spellEnd"/>
      <w:r>
        <w:t xml:space="preserve"> al archivo</w:t>
      </w:r>
    </w:p>
    <w:p w14:paraId="6BF63E3D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archivoVehiculo</w:t>
      </w:r>
      <w:proofErr w:type="spellEnd"/>
      <w:r>
        <w:t xml:space="preserve"> </w:t>
      </w:r>
    </w:p>
    <w:p w14:paraId="60BE911C" w14:textId="77777777" w:rsidR="00FE3A22" w:rsidRDefault="00FE3A22" w:rsidP="00FE3A22">
      <w:pPr>
        <w:spacing w:after="0" w:line="240" w:lineRule="auto"/>
      </w:pPr>
      <w:r>
        <w:tab/>
        <w:t xml:space="preserve">&lt;&lt; </w:t>
      </w:r>
      <w:proofErr w:type="spellStart"/>
      <w:r>
        <w:t>stVehiculo.edad</w:t>
      </w:r>
      <w:proofErr w:type="spellEnd"/>
      <w:r>
        <w:t xml:space="preserve"> &lt;&lt; "\t" &lt;&lt; </w:t>
      </w:r>
      <w:proofErr w:type="spellStart"/>
      <w:r>
        <w:t>stVehiculo.modelo</w:t>
      </w:r>
      <w:proofErr w:type="spellEnd"/>
      <w:r>
        <w:t xml:space="preserve"> &lt;&lt; "\t" &lt;&lt; </w:t>
      </w:r>
      <w:proofErr w:type="spellStart"/>
      <w:r>
        <w:t>stVehiculo.color</w:t>
      </w:r>
      <w:proofErr w:type="spellEnd"/>
      <w:r>
        <w:t xml:space="preserve"> </w:t>
      </w:r>
    </w:p>
    <w:p w14:paraId="09D1CF31" w14:textId="77777777" w:rsidR="00FE3A22" w:rsidRDefault="00FE3A22" w:rsidP="00FE3A22">
      <w:pPr>
        <w:spacing w:after="0" w:line="240" w:lineRule="auto"/>
      </w:pPr>
      <w:r>
        <w:tab/>
        <w:t xml:space="preserve">&lt;&lt; "\t" &lt;&lt; </w:t>
      </w:r>
      <w:proofErr w:type="spellStart"/>
      <w:r>
        <w:t>stVehiculo.precio</w:t>
      </w:r>
      <w:proofErr w:type="spellEnd"/>
      <w:r>
        <w:t xml:space="preserve"> &lt;&lt; "\t" &lt;&lt; </w:t>
      </w:r>
      <w:proofErr w:type="spellStart"/>
      <w:r>
        <w:t>stVehiculo.importe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06537B" w14:textId="77777777" w:rsidR="00FE3A22" w:rsidRDefault="00FE3A22" w:rsidP="00FE3A22">
      <w:pPr>
        <w:spacing w:after="0" w:line="240" w:lineRule="auto"/>
      </w:pPr>
      <w:r>
        <w:tab/>
      </w:r>
    </w:p>
    <w:p w14:paraId="7ABD76D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 w:rsidRPr="00FE3A22">
        <w:rPr>
          <w:lang w:val="en-US"/>
        </w:rPr>
        <w:t>//</w:t>
      </w:r>
      <w:proofErr w:type="spellStart"/>
      <w:r w:rsidRPr="00FE3A22">
        <w:rPr>
          <w:lang w:val="en-US"/>
        </w:rPr>
        <w:t>Cerrar</w:t>
      </w:r>
      <w:proofErr w:type="spellEnd"/>
      <w:r w:rsidRPr="00FE3A22">
        <w:rPr>
          <w:lang w:val="en-US"/>
        </w:rPr>
        <w:t xml:space="preserve"> </w:t>
      </w:r>
      <w:proofErr w:type="spellStart"/>
      <w:r w:rsidRPr="00FE3A22">
        <w:rPr>
          <w:lang w:val="en-US"/>
        </w:rPr>
        <w:t>archivo</w:t>
      </w:r>
      <w:proofErr w:type="spellEnd"/>
    </w:p>
    <w:p w14:paraId="5185ECAD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archivoVehiculo.close</w:t>
      </w:r>
      <w:proofErr w:type="spellEnd"/>
      <w:r w:rsidRPr="00FE3A22">
        <w:rPr>
          <w:lang w:val="en-US"/>
        </w:rPr>
        <w:t>();</w:t>
      </w:r>
    </w:p>
    <w:p w14:paraId="19D5945F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31A9CD17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  <w:t>return;</w:t>
      </w:r>
    </w:p>
    <w:p w14:paraId="5A2DB74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</w:p>
    <w:p w14:paraId="26DC38E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>}</w:t>
      </w:r>
    </w:p>
    <w:p w14:paraId="697F5B77" w14:textId="77777777" w:rsidR="00FE3A22" w:rsidRPr="00FE3A22" w:rsidRDefault="00FE3A22" w:rsidP="00FE3A22">
      <w:pPr>
        <w:spacing w:after="0" w:line="240" w:lineRule="auto"/>
        <w:rPr>
          <w:lang w:val="en-US"/>
        </w:rPr>
      </w:pPr>
    </w:p>
    <w:p w14:paraId="55E4DFDC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 xml:space="preserve">int </w:t>
      </w:r>
      <w:proofErr w:type="gramStart"/>
      <w:r w:rsidRPr="00FE3A22">
        <w:rPr>
          <w:lang w:val="en-US"/>
        </w:rPr>
        <w:t>main(</w:t>
      </w:r>
      <w:proofErr w:type="gramEnd"/>
      <w:r w:rsidRPr="00FE3A22">
        <w:rPr>
          <w:lang w:val="en-US"/>
        </w:rPr>
        <w:t>){</w:t>
      </w:r>
    </w:p>
    <w:p w14:paraId="486CEFE2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163B9FB3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>
        <w:t>//Declaración de variables</w:t>
      </w:r>
    </w:p>
    <w:p w14:paraId="086A4D67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 //Guarda la opción ingresada por el usuario</w:t>
      </w:r>
    </w:p>
    <w:p w14:paraId="712824CF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vacio</w:t>
      </w:r>
      <w:proofErr w:type="spellEnd"/>
      <w:r>
        <w:t>; //Variable encargada de obtener un valor vacío para selección de opción en menú</w:t>
      </w:r>
    </w:p>
    <w:p w14:paraId="2C19027A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bool</w:t>
      </w:r>
      <w:proofErr w:type="spellEnd"/>
      <w:r>
        <w:t xml:space="preserve"> terminar = false; //Variable bandera para terminar ejecución de programa</w:t>
      </w:r>
    </w:p>
    <w:p w14:paraId="5680BDBD" w14:textId="77777777" w:rsidR="00FE3A22" w:rsidRDefault="00FE3A22" w:rsidP="00FE3A22">
      <w:pPr>
        <w:spacing w:after="0" w:line="240" w:lineRule="auto"/>
      </w:pPr>
      <w:r>
        <w:tab/>
      </w:r>
    </w:p>
    <w:p w14:paraId="23FBD713" w14:textId="77777777" w:rsidR="00FE3A22" w:rsidRDefault="00FE3A22" w:rsidP="00FE3A22">
      <w:pPr>
        <w:spacing w:after="0" w:line="240" w:lineRule="auto"/>
      </w:pPr>
      <w:r>
        <w:tab/>
        <w:t>//MENÚ DE PROGRAMA</w:t>
      </w:r>
    </w:p>
    <w:p w14:paraId="0F76BE76" w14:textId="77777777" w:rsidR="00FE3A22" w:rsidRDefault="00FE3A22" w:rsidP="00FE3A22">
      <w:pPr>
        <w:spacing w:after="0" w:line="240" w:lineRule="auto"/>
      </w:pPr>
      <w:r>
        <w:tab/>
        <w:t>do {</w:t>
      </w:r>
    </w:p>
    <w:p w14:paraId="59755E14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6A6FB5D" w14:textId="77777777" w:rsidR="00FE3A22" w:rsidRDefault="00FE3A22" w:rsidP="00FE3A22">
      <w:pPr>
        <w:spacing w:after="0" w:line="240" w:lineRule="auto"/>
      </w:pPr>
      <w:r>
        <w:tab/>
      </w:r>
      <w:r>
        <w:tab/>
      </w:r>
    </w:p>
    <w:p w14:paraId="4F05C6F2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"---------------------SEGURO VEHICULAR---------------------" &lt;&lt; </w:t>
      </w:r>
      <w:proofErr w:type="spellStart"/>
      <w:r>
        <w:t>endl</w:t>
      </w:r>
      <w:proofErr w:type="spellEnd"/>
      <w:r>
        <w:t>;</w:t>
      </w:r>
    </w:p>
    <w:p w14:paraId="2BAE198B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"1. Importe a pagar" &lt;&lt; "\n"</w:t>
      </w:r>
    </w:p>
    <w:p w14:paraId="5116A4FD" w14:textId="77777777" w:rsidR="00FE3A22" w:rsidRDefault="00FE3A22" w:rsidP="00FE3A22">
      <w:pPr>
        <w:spacing w:after="0" w:line="240" w:lineRule="auto"/>
      </w:pPr>
      <w:r>
        <w:tab/>
      </w:r>
      <w:r>
        <w:tab/>
        <w:t xml:space="preserve">&lt;&lt; "2. Salir" &lt;&lt; </w:t>
      </w:r>
      <w:proofErr w:type="spellStart"/>
      <w:r>
        <w:t>endl</w:t>
      </w:r>
      <w:proofErr w:type="spellEnd"/>
      <w:r>
        <w:t>;</w:t>
      </w:r>
    </w:p>
    <w:p w14:paraId="6CC4604A" w14:textId="77777777" w:rsidR="00FE3A22" w:rsidRDefault="00FE3A22" w:rsidP="00FE3A2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"Elija una opción (1-2)" &lt;&lt; </w:t>
      </w:r>
      <w:proofErr w:type="spellStart"/>
      <w:r>
        <w:t>endl</w:t>
      </w:r>
      <w:proofErr w:type="spellEnd"/>
      <w:r>
        <w:t>;</w:t>
      </w:r>
    </w:p>
    <w:p w14:paraId="44AEE3AE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r w:rsidRPr="00FE3A22">
        <w:rPr>
          <w:lang w:val="en-US"/>
        </w:rPr>
        <w:t>cin</w:t>
      </w:r>
      <w:proofErr w:type="spellEnd"/>
      <w:r w:rsidRPr="00FE3A22">
        <w:rPr>
          <w:lang w:val="en-US"/>
        </w:rPr>
        <w:t xml:space="preserve"> &gt;&gt; </w:t>
      </w:r>
      <w:proofErr w:type="spellStart"/>
      <w:r w:rsidRPr="00FE3A22">
        <w:rPr>
          <w:lang w:val="en-US"/>
        </w:rPr>
        <w:t>opcion</w:t>
      </w:r>
      <w:proofErr w:type="spellEnd"/>
      <w:r w:rsidRPr="00FE3A22">
        <w:rPr>
          <w:lang w:val="en-US"/>
        </w:rPr>
        <w:t>;</w:t>
      </w:r>
    </w:p>
    <w:p w14:paraId="04615A2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</w:p>
    <w:p w14:paraId="25CCA978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  <w:t>switch(</w:t>
      </w:r>
      <w:proofErr w:type="spellStart"/>
      <w:r w:rsidRPr="00FE3A22">
        <w:rPr>
          <w:lang w:val="en-US"/>
        </w:rPr>
        <w:t>opcion</w:t>
      </w:r>
      <w:proofErr w:type="spellEnd"/>
      <w:proofErr w:type="gramStart"/>
      <w:r w:rsidRPr="00FE3A22">
        <w:rPr>
          <w:lang w:val="en-US"/>
        </w:rPr>
        <w:t>){</w:t>
      </w:r>
      <w:proofErr w:type="gramEnd"/>
    </w:p>
    <w:p w14:paraId="378E1A8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'1':</w:t>
      </w:r>
    </w:p>
    <w:p w14:paraId="619BFD16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 w:rsidRPr="00FE3A22">
        <w:rPr>
          <w:lang w:val="en-US"/>
        </w:rPr>
        <w:t>agregarVehiculo</w:t>
      </w:r>
      <w:proofErr w:type="spellEnd"/>
      <w:r w:rsidRPr="00FE3A22">
        <w:rPr>
          <w:lang w:val="en-US"/>
        </w:rPr>
        <w:t>(</w:t>
      </w:r>
      <w:proofErr w:type="gramEnd"/>
      <w:r w:rsidRPr="00FE3A22">
        <w:rPr>
          <w:lang w:val="en-US"/>
        </w:rPr>
        <w:t>);</w:t>
      </w:r>
    </w:p>
    <w:p w14:paraId="38492B9B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6A1AA163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case '2':</w:t>
      </w:r>
    </w:p>
    <w:p w14:paraId="1AAE4921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terminar</w:t>
      </w:r>
      <w:proofErr w:type="spellEnd"/>
      <w:r w:rsidRPr="00FE3A22">
        <w:rPr>
          <w:lang w:val="en-US"/>
        </w:rPr>
        <w:t xml:space="preserve"> = true;</w:t>
      </w:r>
    </w:p>
    <w:p w14:paraId="2B383BA0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break;</w:t>
      </w:r>
    </w:p>
    <w:p w14:paraId="27542B4A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  <w:t>default:</w:t>
      </w:r>
    </w:p>
    <w:p w14:paraId="630D7844" w14:textId="77777777" w:rsidR="00FE3A22" w:rsidRPr="00FE3A22" w:rsidRDefault="00FE3A22" w:rsidP="00FE3A22">
      <w:pPr>
        <w:spacing w:after="0" w:line="240" w:lineRule="auto"/>
        <w:rPr>
          <w:lang w:val="en-US"/>
        </w:rPr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r w:rsidRPr="00FE3A22">
        <w:rPr>
          <w:lang w:val="en-US"/>
        </w:rPr>
        <w:t>cout</w:t>
      </w:r>
      <w:proofErr w:type="spellEnd"/>
      <w:r w:rsidRPr="00FE3A22">
        <w:rPr>
          <w:lang w:val="en-US"/>
        </w:rPr>
        <w:t xml:space="preserve"> &lt;&lt; "</w:t>
      </w:r>
      <w:proofErr w:type="spellStart"/>
      <w:r w:rsidRPr="00FE3A22">
        <w:rPr>
          <w:lang w:val="en-US"/>
        </w:rPr>
        <w:t>Opción</w:t>
      </w:r>
      <w:proofErr w:type="spellEnd"/>
      <w:r w:rsidRPr="00FE3A22">
        <w:rPr>
          <w:lang w:val="en-US"/>
        </w:rPr>
        <w:t xml:space="preserve"> </w:t>
      </w:r>
      <w:proofErr w:type="spellStart"/>
      <w:r w:rsidRPr="00FE3A22">
        <w:rPr>
          <w:lang w:val="en-US"/>
        </w:rPr>
        <w:t>inválida</w:t>
      </w:r>
      <w:proofErr w:type="spellEnd"/>
      <w:r w:rsidRPr="00FE3A22">
        <w:rPr>
          <w:lang w:val="en-US"/>
        </w:rPr>
        <w:t>";</w:t>
      </w:r>
    </w:p>
    <w:p w14:paraId="16CBC65C" w14:textId="77777777" w:rsidR="00FE3A22" w:rsidRDefault="00FE3A22" w:rsidP="00FE3A22">
      <w:pPr>
        <w:spacing w:after="0" w:line="240" w:lineRule="auto"/>
      </w:pP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r w:rsidRPr="00FE3A22">
        <w:rPr>
          <w:lang w:val="en-US"/>
        </w:rP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285825A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vacio</w:t>
      </w:r>
      <w:proofErr w:type="spellEnd"/>
      <w:r>
        <w:t>);</w:t>
      </w:r>
    </w:p>
    <w:p w14:paraId="76E682BF" w14:textId="77777777" w:rsidR="00FE3A22" w:rsidRDefault="00FE3A22" w:rsidP="00FE3A22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0432C13E" w14:textId="77777777" w:rsidR="00FE3A22" w:rsidRDefault="00FE3A22" w:rsidP="00FE3A22">
      <w:pPr>
        <w:spacing w:after="0" w:line="240" w:lineRule="auto"/>
      </w:pPr>
      <w:r>
        <w:tab/>
      </w:r>
      <w:r>
        <w:tab/>
        <w:t>}</w:t>
      </w:r>
    </w:p>
    <w:p w14:paraId="2A2C11B6" w14:textId="77777777" w:rsidR="00FE3A22" w:rsidRDefault="00FE3A22" w:rsidP="00FE3A22">
      <w:pPr>
        <w:spacing w:after="0" w:line="240" w:lineRule="auto"/>
      </w:pPr>
      <w:r>
        <w:tab/>
      </w:r>
      <w:r>
        <w:tab/>
      </w:r>
    </w:p>
    <w:p w14:paraId="77B030B5" w14:textId="77777777" w:rsidR="00FE3A22" w:rsidRDefault="00FE3A22" w:rsidP="00FE3A22">
      <w:pPr>
        <w:spacing w:after="0" w:line="240" w:lineRule="auto"/>
      </w:pP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(terminar != true);</w:t>
      </w:r>
    </w:p>
    <w:p w14:paraId="3D49756F" w14:textId="77777777" w:rsidR="00FE3A22" w:rsidRDefault="00FE3A22" w:rsidP="00FE3A22">
      <w:pPr>
        <w:spacing w:after="0" w:line="240" w:lineRule="auto"/>
      </w:pPr>
      <w:r>
        <w:tab/>
      </w:r>
    </w:p>
    <w:p w14:paraId="462AE988" w14:textId="77777777" w:rsidR="00FE3A22" w:rsidRDefault="00FE3A22" w:rsidP="00FE3A22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5385C07A" w14:textId="774DE7CF" w:rsidR="00FE3A22" w:rsidRPr="00FE3A22" w:rsidRDefault="00FE3A22" w:rsidP="00FE3A22">
      <w:pPr>
        <w:spacing w:after="0" w:line="240" w:lineRule="auto"/>
      </w:pPr>
      <w:r>
        <w:t>}</w:t>
      </w:r>
    </w:p>
    <w:sectPr w:rsidR="00FE3A22" w:rsidRPr="00FE3A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426" w:right="474" w:bottom="184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F410A" w14:textId="77777777" w:rsidR="00E13B7E" w:rsidRDefault="00E13B7E" w:rsidP="00C433D0">
      <w:pPr>
        <w:spacing w:after="0" w:line="240" w:lineRule="auto"/>
      </w:pPr>
      <w:r>
        <w:separator/>
      </w:r>
    </w:p>
  </w:endnote>
  <w:endnote w:type="continuationSeparator" w:id="0">
    <w:p w14:paraId="6C91E5CD" w14:textId="77777777" w:rsidR="00E13B7E" w:rsidRDefault="00E13B7E" w:rsidP="00C4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7B61" w14:textId="77777777" w:rsidR="00C433D0" w:rsidRDefault="00C433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6556" w14:textId="77777777" w:rsidR="00C433D0" w:rsidRDefault="00C433D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906E5" w14:textId="77777777" w:rsidR="00C433D0" w:rsidRDefault="00C433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60C4A" w14:textId="77777777" w:rsidR="00E13B7E" w:rsidRDefault="00E13B7E" w:rsidP="00C433D0">
      <w:pPr>
        <w:spacing w:after="0" w:line="240" w:lineRule="auto"/>
      </w:pPr>
      <w:r>
        <w:separator/>
      </w:r>
    </w:p>
  </w:footnote>
  <w:footnote w:type="continuationSeparator" w:id="0">
    <w:p w14:paraId="44865264" w14:textId="77777777" w:rsidR="00E13B7E" w:rsidRDefault="00E13B7E" w:rsidP="00C43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4A750" w14:textId="77777777" w:rsidR="00C433D0" w:rsidRDefault="00C433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A4C1" w14:textId="77777777" w:rsidR="00C433D0" w:rsidRDefault="00C433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987DB" w14:textId="77777777" w:rsidR="00C433D0" w:rsidRDefault="00C433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eastAsia="Calibri" w:hAnsi="Century Gothic" w:cs="Arial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33"/>
    <w:rsid w:val="00000C26"/>
    <w:rsid w:val="00022361"/>
    <w:rsid w:val="000C5D27"/>
    <w:rsid w:val="00111E68"/>
    <w:rsid w:val="00112EEA"/>
    <w:rsid w:val="0011739E"/>
    <w:rsid w:val="00124D68"/>
    <w:rsid w:val="00127E6D"/>
    <w:rsid w:val="002011A7"/>
    <w:rsid w:val="00203129"/>
    <w:rsid w:val="0022067C"/>
    <w:rsid w:val="002228E0"/>
    <w:rsid w:val="00224D77"/>
    <w:rsid w:val="002B6C83"/>
    <w:rsid w:val="00301064"/>
    <w:rsid w:val="00331FCC"/>
    <w:rsid w:val="00333211"/>
    <w:rsid w:val="00351E1E"/>
    <w:rsid w:val="00367A14"/>
    <w:rsid w:val="00375F62"/>
    <w:rsid w:val="004617E2"/>
    <w:rsid w:val="004666BC"/>
    <w:rsid w:val="004749D5"/>
    <w:rsid w:val="00481B37"/>
    <w:rsid w:val="005049B9"/>
    <w:rsid w:val="00523333"/>
    <w:rsid w:val="005F679D"/>
    <w:rsid w:val="00602CEF"/>
    <w:rsid w:val="00642125"/>
    <w:rsid w:val="00652599"/>
    <w:rsid w:val="006F0F25"/>
    <w:rsid w:val="007F5A76"/>
    <w:rsid w:val="008208A7"/>
    <w:rsid w:val="0084065D"/>
    <w:rsid w:val="00843A28"/>
    <w:rsid w:val="0089208A"/>
    <w:rsid w:val="008D6057"/>
    <w:rsid w:val="009634BB"/>
    <w:rsid w:val="009B21AA"/>
    <w:rsid w:val="009B34AB"/>
    <w:rsid w:val="009E326A"/>
    <w:rsid w:val="00A37342"/>
    <w:rsid w:val="00AA4CE1"/>
    <w:rsid w:val="00AA74B6"/>
    <w:rsid w:val="00B65DDF"/>
    <w:rsid w:val="00BB73D2"/>
    <w:rsid w:val="00C433D0"/>
    <w:rsid w:val="00CA2C84"/>
    <w:rsid w:val="00CB09F9"/>
    <w:rsid w:val="00CB748A"/>
    <w:rsid w:val="00CF67E7"/>
    <w:rsid w:val="00DC3E6B"/>
    <w:rsid w:val="00DF5AA4"/>
    <w:rsid w:val="00E13B7E"/>
    <w:rsid w:val="00E570F8"/>
    <w:rsid w:val="00EB6798"/>
    <w:rsid w:val="00F220DC"/>
    <w:rsid w:val="00F32845"/>
    <w:rsid w:val="00F4245A"/>
    <w:rsid w:val="00F67B18"/>
    <w:rsid w:val="00F71015"/>
    <w:rsid w:val="00FD040D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296BD6"/>
  <w15:chartTrackingRefBased/>
  <w15:docId w15:val="{6ECD7793-F1E9-0E48-A2D5-D146633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GT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6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Century Gothic" w:eastAsia="Calibri" w:hAnsi="Century Gothic" w:cs="Arial"/>
    </w:rPr>
  </w:style>
  <w:style w:type="character" w:customStyle="1" w:styleId="Fuentedeprrafopredeter1">
    <w:name w:val="Fuente de párrafo predeter.1"/>
  </w:style>
  <w:style w:type="character" w:customStyle="1" w:styleId="CarCar">
    <w:name w:val="Car C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qFormat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22067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C433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3D0"/>
    <w:rPr>
      <w:rFonts w:ascii="Calibri" w:eastAsia="Calibri" w:hAnsi="Calibri" w:cs="Calibri"/>
      <w:sz w:val="22"/>
      <w:szCs w:val="22"/>
      <w:lang w:val="es-GT" w:eastAsia="ar-SA"/>
    </w:rPr>
  </w:style>
  <w:style w:type="paragraph" w:styleId="Piedepgina">
    <w:name w:val="footer"/>
    <w:basedOn w:val="Normal"/>
    <w:link w:val="PiedepginaCar"/>
    <w:uiPriority w:val="99"/>
    <w:unhideWhenUsed/>
    <w:rsid w:val="00C433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3D0"/>
    <w:rPr>
      <w:rFonts w:ascii="Calibri" w:eastAsia="Calibri" w:hAnsi="Calibri" w:cs="Calibri"/>
      <w:sz w:val="22"/>
      <w:szCs w:val="22"/>
      <w:lang w:val="es-GT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65D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3094</Words>
  <Characters>17022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MARIANO GÁLVEZ  DE GUATEMALA</vt:lpstr>
      <vt:lpstr>    UNIVERSIDAD MARIANO GÁLVEZ  DE GUATEMALA</vt:lpstr>
    </vt:vector>
  </TitlesOfParts>
  <Company>Toshiba</Company>
  <LinksUpToDate>false</LinksUpToDate>
  <CharactersWithSpaces>20076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MARIANO GÁLVEZ  DE GUATEMALA</dc:title>
  <dc:subject/>
  <dc:creator>internet</dc:creator>
  <cp:keywords/>
  <cp:lastModifiedBy>ccoronado-2016032</cp:lastModifiedBy>
  <cp:revision>4</cp:revision>
  <cp:lastPrinted>2020-02-29T20:32:00Z</cp:lastPrinted>
  <dcterms:created xsi:type="dcterms:W3CDTF">2020-02-16T21:31:00Z</dcterms:created>
  <dcterms:modified xsi:type="dcterms:W3CDTF">2020-02-29T20:35:00Z</dcterms:modified>
</cp:coreProperties>
</file>